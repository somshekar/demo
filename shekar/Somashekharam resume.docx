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804" w:rsidRDefault="006F3804" w:rsidP="006F3804">
      <w:pPr>
        <w:ind w:left="2880" w:hanging="2880"/>
        <w:jc w:val="both"/>
        <w:rPr>
          <w:rFonts w:ascii="Baskerville Old Face" w:hAnsi="Baskerville Old Face"/>
          <w:b/>
        </w:rPr>
      </w:pPr>
      <w:r>
        <w:rPr>
          <w:rFonts w:ascii="Baskerville Old Face" w:hAnsi="Baskerville Old Face"/>
          <w:b/>
        </w:rPr>
        <w:t>Soma Shekharam</w:t>
      </w:r>
    </w:p>
    <w:p w:rsidR="006F3804" w:rsidRDefault="006F3804" w:rsidP="006F3804">
      <w:pPr>
        <w:ind w:left="2880" w:hanging="2880"/>
        <w:jc w:val="both"/>
        <w:rPr>
          <w:rFonts w:ascii="Baskerville Old Face" w:hAnsi="Baskerville Old Face"/>
          <w:b/>
        </w:rPr>
      </w:pPr>
      <w:r>
        <w:rPr>
          <w:rFonts w:ascii="Baskerville Old Face" w:hAnsi="Baskerville Old Face"/>
          <w:b/>
        </w:rPr>
        <w:t>Somaus11@gmail.com</w:t>
      </w:r>
    </w:p>
    <w:p w:rsidR="006F3804" w:rsidRPr="00397F2A" w:rsidRDefault="006F3804" w:rsidP="006F3804">
      <w:pPr>
        <w:ind w:left="2880" w:hanging="2880"/>
        <w:jc w:val="both"/>
        <w:rPr>
          <w:rFonts w:ascii="Baskerville Old Face" w:hAnsi="Baskerville Old Face"/>
        </w:rPr>
      </w:pPr>
      <w:r>
        <w:rPr>
          <w:rFonts w:ascii="Baskerville Old Face" w:hAnsi="Baskerville Old Face"/>
          <w:b/>
        </w:rPr>
        <w:t>862-232-1335</w:t>
      </w:r>
    </w:p>
    <w:p w:rsidR="00397F2A" w:rsidRPr="005604C5" w:rsidRDefault="00397F2A" w:rsidP="004539E3">
      <w:pPr>
        <w:ind w:left="2880" w:hanging="2880"/>
        <w:jc w:val="both"/>
        <w:rPr>
          <w:rFonts w:ascii="Baskerville Old Face" w:hAnsi="Baskerville Old Face"/>
          <w:b/>
          <w:color w:val="365F91"/>
        </w:rPr>
      </w:pPr>
    </w:p>
    <w:p w:rsidR="00397F2A" w:rsidRPr="005604C5" w:rsidRDefault="00397F2A" w:rsidP="004539E3">
      <w:pPr>
        <w:jc w:val="both"/>
        <w:rPr>
          <w:rFonts w:ascii="Baskerville Old Face" w:hAnsi="Baskerville Old Face"/>
          <w:b/>
        </w:rPr>
      </w:pPr>
      <w:r w:rsidRPr="005604C5">
        <w:rPr>
          <w:rFonts w:ascii="Baskerville Old Face" w:hAnsi="Baskerville Old Face"/>
          <w:b/>
        </w:rPr>
        <w:t>Professional Summary</w:t>
      </w:r>
    </w:p>
    <w:p w:rsidR="00397F2A" w:rsidRPr="005604C5" w:rsidRDefault="00397F2A" w:rsidP="004539E3">
      <w:pPr>
        <w:jc w:val="both"/>
        <w:rPr>
          <w:rFonts w:ascii="Baskerville Old Face" w:hAnsi="Baskerville Old Face"/>
        </w:rPr>
      </w:pPr>
    </w:p>
    <w:p w:rsidR="00397F2A" w:rsidRPr="005604C5" w:rsidRDefault="00397F2A" w:rsidP="006F3804">
      <w:pPr>
        <w:numPr>
          <w:ilvl w:val="0"/>
          <w:numId w:val="18"/>
        </w:numPr>
        <w:suppressAutoHyphens/>
        <w:jc w:val="both"/>
        <w:rPr>
          <w:rFonts w:ascii="Baskerville Old Face" w:hAnsi="Baskerville Old Face"/>
          <w:b/>
        </w:rPr>
      </w:pPr>
      <w:r w:rsidRPr="005604C5">
        <w:rPr>
          <w:rFonts w:ascii="Baskerville Old Face" w:hAnsi="Baskerville Old Face"/>
        </w:rPr>
        <w:t xml:space="preserve">Over </w:t>
      </w:r>
      <w:r w:rsidR="006F3804">
        <w:rPr>
          <w:rFonts w:ascii="Baskerville Old Face" w:hAnsi="Baskerville Old Face"/>
        </w:rPr>
        <w:t>7</w:t>
      </w:r>
      <w:r w:rsidRPr="005604C5">
        <w:rPr>
          <w:rFonts w:ascii="Baskerville Old Face" w:hAnsi="Baskerville Old Face"/>
        </w:rPr>
        <w:t xml:space="preserve"> years of experience in Configuration Management, build and release management. </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Expertise in establishing and maintaining the integrity of the project artifacts throughout the software development lifecycle using configuration management tools such as GIT, Subversion and Team Foundation Server on UNIX and Windows environment.</w:t>
      </w:r>
    </w:p>
    <w:p w:rsidR="00397F2A" w:rsidRPr="005604C5" w:rsidRDefault="00397F2A" w:rsidP="004539E3">
      <w:pPr>
        <w:pStyle w:val="ListParagraph"/>
        <w:numPr>
          <w:ilvl w:val="0"/>
          <w:numId w:val="18"/>
        </w:numPr>
        <w:suppressAutoHyphens/>
        <w:jc w:val="both"/>
        <w:rPr>
          <w:rFonts w:ascii="Baskerville Old Face" w:hAnsi="Baskerville Old Face"/>
        </w:rPr>
      </w:pPr>
      <w:r w:rsidRPr="005604C5">
        <w:rPr>
          <w:rFonts w:ascii="Baskerville Old Face" w:hAnsi="Baskerville Old Face"/>
        </w:rPr>
        <w:t xml:space="preserve">Experience setting up continuous builds, continuous deployment tools like Jenkins/Bamboo and others on the Linux platform. </w:t>
      </w:r>
    </w:p>
    <w:p w:rsidR="00397F2A" w:rsidRPr="005604C5" w:rsidRDefault="00397F2A" w:rsidP="004539E3">
      <w:pPr>
        <w:pStyle w:val="ListParagraph"/>
        <w:numPr>
          <w:ilvl w:val="0"/>
          <w:numId w:val="18"/>
        </w:numPr>
        <w:jc w:val="both"/>
        <w:rPr>
          <w:rFonts w:ascii="Baskerville Old Face" w:hAnsi="Baskerville Old Face"/>
          <w:color w:val="000000"/>
        </w:rPr>
      </w:pPr>
      <w:r w:rsidRPr="005604C5">
        <w:rPr>
          <w:rFonts w:ascii="Baskerville Old Face" w:hAnsi="Baskerville Old Face"/>
          <w:color w:val="000000"/>
        </w:rPr>
        <w:t xml:space="preserve">Managed environments </w:t>
      </w:r>
      <w:r w:rsidRPr="005604C5">
        <w:rPr>
          <w:rFonts w:ascii="Baskerville Old Face" w:hAnsi="Baskerville Old Face"/>
          <w:b/>
          <w:color w:val="000000"/>
        </w:rPr>
        <w:t>DEV, SIT, QA, UAT and PROD</w:t>
      </w:r>
      <w:r w:rsidRPr="005604C5">
        <w:rPr>
          <w:rFonts w:ascii="Baskerville Old Face" w:hAnsi="Baskerville Old Face"/>
          <w:color w:val="000000"/>
        </w:rPr>
        <w:t xml:space="preserve"> for various releases and designed instance strategies.</w:t>
      </w:r>
    </w:p>
    <w:p w:rsidR="00397F2A" w:rsidRPr="005604C5" w:rsidRDefault="00397F2A" w:rsidP="004539E3">
      <w:pPr>
        <w:pStyle w:val="ListParagraph"/>
        <w:numPr>
          <w:ilvl w:val="0"/>
          <w:numId w:val="18"/>
        </w:numPr>
        <w:jc w:val="both"/>
        <w:rPr>
          <w:rFonts w:ascii="Baskerville Old Face" w:hAnsi="Baskerville Old Face"/>
          <w:color w:val="000000"/>
        </w:rPr>
      </w:pPr>
      <w:r w:rsidRPr="005604C5">
        <w:rPr>
          <w:rFonts w:ascii="Baskerville Old Face" w:hAnsi="Baskerville Old Face"/>
          <w:color w:val="000000"/>
        </w:rPr>
        <w:t xml:space="preserve">Expertise in setting up issue/bug tracking tool </w:t>
      </w:r>
      <w:r w:rsidRPr="005604C5">
        <w:rPr>
          <w:rFonts w:ascii="Baskerville Old Face" w:hAnsi="Baskerville Old Face"/>
          <w:b/>
          <w:color w:val="000000"/>
        </w:rPr>
        <w:t>Atlassian JIRA, Bugzilla</w:t>
      </w:r>
      <w:r w:rsidR="00CD1A8A">
        <w:rPr>
          <w:rFonts w:ascii="Baskerville Old Face" w:hAnsi="Baskerville Old Face"/>
          <w:b/>
          <w:color w:val="000000"/>
        </w:rPr>
        <w:t xml:space="preserve"> </w:t>
      </w:r>
      <w:r w:rsidRPr="005604C5">
        <w:rPr>
          <w:rFonts w:ascii="Baskerville Old Face" w:hAnsi="Baskerville Old Face"/>
          <w:b/>
          <w:color w:val="000000"/>
        </w:rPr>
        <w:t>.</w:t>
      </w:r>
    </w:p>
    <w:p w:rsidR="00397F2A" w:rsidRPr="005604C5" w:rsidRDefault="00397F2A" w:rsidP="004539E3">
      <w:pPr>
        <w:numPr>
          <w:ilvl w:val="0"/>
          <w:numId w:val="18"/>
        </w:numPr>
        <w:shd w:val="clear" w:color="auto" w:fill="FFFFFF"/>
        <w:autoSpaceDE w:val="0"/>
        <w:autoSpaceDN w:val="0"/>
        <w:jc w:val="both"/>
        <w:rPr>
          <w:rFonts w:ascii="Baskerville Old Face" w:hAnsi="Baskerville Old Face"/>
          <w:color w:val="000000"/>
        </w:rPr>
      </w:pPr>
      <w:r w:rsidRPr="005604C5">
        <w:rPr>
          <w:rFonts w:ascii="Baskerville Old Face" w:hAnsi="Baskerville Old Face"/>
          <w:color w:val="000000"/>
        </w:rPr>
        <w:t>Source Code Control Administration, i.e. maintaining and administering the source code repositories, including implementation of automated controls and enhancements.</w:t>
      </w:r>
    </w:p>
    <w:p w:rsidR="00397F2A" w:rsidRPr="005604C5" w:rsidRDefault="00397F2A" w:rsidP="004539E3">
      <w:pPr>
        <w:pStyle w:val="ListParagraph"/>
        <w:numPr>
          <w:ilvl w:val="0"/>
          <w:numId w:val="18"/>
        </w:numPr>
        <w:jc w:val="both"/>
        <w:rPr>
          <w:rFonts w:ascii="Baskerville Old Face" w:hAnsi="Baskerville Old Face"/>
          <w:color w:val="000000"/>
        </w:rPr>
      </w:pPr>
      <w:r w:rsidRPr="005604C5">
        <w:rPr>
          <w:rFonts w:ascii="Baskerville Old Face" w:hAnsi="Baskerville Old Face"/>
          <w:color w:val="000000"/>
        </w:rPr>
        <w:t xml:space="preserve">Experience in implementing build automation using </w:t>
      </w:r>
      <w:r w:rsidRPr="005604C5">
        <w:rPr>
          <w:rFonts w:ascii="Baskerville Old Face" w:hAnsi="Baskerville Old Face"/>
          <w:b/>
          <w:color w:val="000000"/>
        </w:rPr>
        <w:t>shell scripting, Ant, and Maven</w:t>
      </w:r>
      <w:r w:rsidRPr="005604C5">
        <w:rPr>
          <w:rFonts w:ascii="Baskerville Old Face" w:hAnsi="Baskerville Old Face"/>
          <w:color w:val="000000"/>
        </w:rPr>
        <w:t xml:space="preserve"> for </w:t>
      </w:r>
      <w:r w:rsidRPr="005604C5">
        <w:rPr>
          <w:rFonts w:ascii="Baskerville Old Face" w:hAnsi="Baskerville Old Face"/>
          <w:b/>
          <w:color w:val="000000"/>
        </w:rPr>
        <w:t>Java/J2EE</w:t>
      </w:r>
      <w:r w:rsidRPr="005604C5">
        <w:rPr>
          <w:rFonts w:ascii="Baskerville Old Face" w:hAnsi="Baskerville Old Face"/>
          <w:color w:val="000000"/>
        </w:rPr>
        <w:t xml:space="preserve"> Application.</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Expertise in build/release process &amp; maintain the Archive of software releases (internal &amp; external).</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Expertise in all build/release engineering tasks associated with the component/production releases.</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Expertise on best practices for feature branching, merge conflicts and common library management.</w:t>
      </w:r>
    </w:p>
    <w:p w:rsidR="00397F2A" w:rsidRPr="005604C5" w:rsidRDefault="00397F2A" w:rsidP="004539E3">
      <w:pPr>
        <w:numPr>
          <w:ilvl w:val="0"/>
          <w:numId w:val="18"/>
        </w:numPr>
        <w:suppressAutoHyphens/>
        <w:jc w:val="both"/>
        <w:rPr>
          <w:rFonts w:ascii="Baskerville Old Face" w:hAnsi="Baskerville Old Face"/>
          <w:bCs/>
        </w:rPr>
      </w:pPr>
      <w:r w:rsidRPr="005604C5">
        <w:rPr>
          <w:rFonts w:ascii="Baskerville Old Face" w:hAnsi="Baskerville Old Face"/>
          <w:bCs/>
        </w:rPr>
        <w:t>Strong knowledge in SDLC, QA Methodologies, Configuration &amp; Change Management systems</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Strong knowledge in Software development methodologies like Agile, Scrum/Sprints, Iterative, Waterfall etc</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Identifies and implements process to strengthen, streamline the build process.</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Extensively used Jenkins and Bamboo Continues Integration tools as a SCM tool.</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Work with QA team to integrate the build system with automated test systems.</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Good knowledge in different web technologies.</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Excellent communication and analytical skills and detail oriented.</w:t>
      </w:r>
    </w:p>
    <w:p w:rsidR="00397F2A" w:rsidRPr="005604C5" w:rsidRDefault="00397F2A" w:rsidP="004539E3">
      <w:pPr>
        <w:numPr>
          <w:ilvl w:val="0"/>
          <w:numId w:val="18"/>
        </w:numPr>
        <w:suppressAutoHyphens/>
        <w:jc w:val="both"/>
        <w:rPr>
          <w:rFonts w:ascii="Baskerville Old Face" w:hAnsi="Baskerville Old Face"/>
        </w:rPr>
      </w:pPr>
      <w:r w:rsidRPr="005604C5">
        <w:rPr>
          <w:rFonts w:ascii="Baskerville Old Face" w:hAnsi="Baskerville Old Face"/>
        </w:rPr>
        <w:t>A good team player with flexible attitude and able to work independently.</w:t>
      </w:r>
    </w:p>
    <w:p w:rsidR="00397F2A" w:rsidRPr="005604C5" w:rsidRDefault="00397F2A" w:rsidP="004539E3">
      <w:pPr>
        <w:jc w:val="both"/>
        <w:rPr>
          <w:rFonts w:ascii="Baskerville Old Face" w:hAnsi="Baskerville Old Face"/>
          <w:b/>
          <w:bCs/>
        </w:rPr>
      </w:pPr>
    </w:p>
    <w:p w:rsidR="00397F2A" w:rsidRPr="005604C5" w:rsidRDefault="00397F2A" w:rsidP="004539E3">
      <w:pPr>
        <w:jc w:val="both"/>
        <w:rPr>
          <w:rFonts w:ascii="Baskerville Old Face" w:hAnsi="Baskerville Old Face"/>
          <w:b/>
          <w:bCs/>
        </w:rPr>
      </w:pPr>
      <w:r w:rsidRPr="005604C5">
        <w:rPr>
          <w:rFonts w:ascii="Baskerville Old Face" w:hAnsi="Baskerville Old Face"/>
          <w:b/>
          <w:bCs/>
        </w:rPr>
        <w:t>Skills</w:t>
      </w:r>
    </w:p>
    <w:p w:rsidR="00397F2A" w:rsidRPr="005604C5" w:rsidRDefault="00397F2A" w:rsidP="004539E3">
      <w:pPr>
        <w:jc w:val="both"/>
        <w:rPr>
          <w:rFonts w:ascii="Baskerville Old Face" w:hAnsi="Baskerville Old Face"/>
          <w:b/>
          <w:bCs/>
          <w:color w:val="1F497D"/>
          <w:u w:val="single"/>
        </w:rPr>
      </w:pPr>
    </w:p>
    <w:p w:rsidR="00397F2A" w:rsidRPr="005604C5" w:rsidRDefault="00397F2A" w:rsidP="004539E3">
      <w:pPr>
        <w:jc w:val="both"/>
        <w:rPr>
          <w:rFonts w:ascii="Baskerville Old Face" w:hAnsi="Baskerville Old Face"/>
        </w:rPr>
      </w:pPr>
      <w:r w:rsidRPr="005604C5">
        <w:rPr>
          <w:rFonts w:ascii="Baskerville Old Face" w:hAnsi="Baskerville Old Face"/>
        </w:rPr>
        <w:t>SCM Tools:</w:t>
      </w:r>
      <w:r w:rsidRPr="005604C5">
        <w:rPr>
          <w:rFonts w:ascii="Baskerville Old Face" w:hAnsi="Baskerville Old Face"/>
        </w:rPr>
        <w:tab/>
      </w:r>
      <w:r w:rsidRPr="005604C5">
        <w:rPr>
          <w:rFonts w:ascii="Baskerville Old Face" w:hAnsi="Baskerville Old Face"/>
        </w:rPr>
        <w:tab/>
        <w:t xml:space="preserve">CVS, Subversion, GIT, ANT, Maven, Stash, Gradle, Jira, Quality Center, MS Project, Visio, Visual Studio 2008/2010, MS build , Jenkins </w:t>
      </w:r>
    </w:p>
    <w:p w:rsidR="00397F2A" w:rsidRPr="005604C5" w:rsidRDefault="00397F2A" w:rsidP="004539E3">
      <w:pPr>
        <w:jc w:val="both"/>
        <w:rPr>
          <w:rFonts w:ascii="Baskerville Old Face" w:hAnsi="Baskerville Old Face"/>
        </w:rPr>
      </w:pPr>
      <w:r w:rsidRPr="005604C5">
        <w:rPr>
          <w:rFonts w:ascii="Baskerville Old Face" w:hAnsi="Baskerville Old Face"/>
        </w:rPr>
        <w:t>Operating Systems:</w:t>
      </w:r>
      <w:r w:rsidRPr="005604C5">
        <w:rPr>
          <w:rFonts w:ascii="Baskerville Old Face" w:hAnsi="Baskerville Old Face"/>
        </w:rPr>
        <w:tab/>
        <w:t>UNIX, Linux (red hat), Windows XP/ 2000/ 2003.</w:t>
      </w:r>
    </w:p>
    <w:p w:rsidR="00397F2A" w:rsidRPr="005604C5" w:rsidRDefault="00397F2A" w:rsidP="004539E3">
      <w:pPr>
        <w:jc w:val="both"/>
        <w:rPr>
          <w:rFonts w:ascii="Baskerville Old Face" w:hAnsi="Baskerville Old Face"/>
        </w:rPr>
      </w:pPr>
      <w:r w:rsidRPr="005604C5">
        <w:rPr>
          <w:rFonts w:ascii="Baskerville Old Face" w:hAnsi="Baskerville Old Face"/>
        </w:rPr>
        <w:t>Database:</w:t>
      </w:r>
      <w:r w:rsidRPr="005604C5">
        <w:rPr>
          <w:rFonts w:ascii="Baskerville Old Face" w:hAnsi="Baskerville Old Face"/>
        </w:rPr>
        <w:tab/>
        <w:t xml:space="preserve">              PL/SQL, SQL Server 2005/2008R2</w:t>
      </w:r>
    </w:p>
    <w:p w:rsidR="00397F2A" w:rsidRPr="005604C5" w:rsidRDefault="00397F2A" w:rsidP="004539E3">
      <w:pPr>
        <w:jc w:val="both"/>
        <w:rPr>
          <w:rFonts w:ascii="Baskerville Old Face" w:hAnsi="Baskerville Old Face"/>
        </w:rPr>
      </w:pPr>
      <w:r w:rsidRPr="005604C5">
        <w:rPr>
          <w:rFonts w:ascii="Baskerville Old Face" w:hAnsi="Baskerville Old Face"/>
        </w:rPr>
        <w:t>Languages:</w:t>
      </w:r>
      <w:r w:rsidRPr="005604C5">
        <w:rPr>
          <w:rFonts w:ascii="Baskerville Old Face" w:hAnsi="Baskerville Old Face"/>
        </w:rPr>
        <w:tab/>
      </w:r>
      <w:r w:rsidRPr="005604C5">
        <w:rPr>
          <w:rFonts w:ascii="Baskerville Old Face" w:hAnsi="Baskerville Old Face"/>
        </w:rPr>
        <w:tab/>
        <w:t>C#, C/C++, Java, SQL, PL/SQL, VB .NET</w:t>
      </w:r>
    </w:p>
    <w:p w:rsidR="00397F2A" w:rsidRPr="005604C5" w:rsidRDefault="00397F2A" w:rsidP="004539E3">
      <w:pPr>
        <w:jc w:val="both"/>
        <w:rPr>
          <w:rFonts w:ascii="Baskerville Old Face" w:hAnsi="Baskerville Old Face"/>
        </w:rPr>
      </w:pPr>
      <w:r w:rsidRPr="005604C5">
        <w:rPr>
          <w:rFonts w:ascii="Baskerville Old Face" w:hAnsi="Baskerville Old Face"/>
        </w:rPr>
        <w:t>Other Tools:</w:t>
      </w:r>
      <w:r w:rsidRPr="005604C5">
        <w:rPr>
          <w:rFonts w:ascii="Baskerville Old Face" w:hAnsi="Baskerville Old Face"/>
        </w:rPr>
        <w:tab/>
      </w:r>
      <w:r w:rsidRPr="005604C5">
        <w:rPr>
          <w:rFonts w:ascii="Baskerville Old Face" w:hAnsi="Baskerville Old Face"/>
        </w:rPr>
        <w:tab/>
      </w:r>
      <w:r w:rsidR="00785B49" w:rsidRPr="005604C5">
        <w:rPr>
          <w:rFonts w:ascii="Baskerville Old Face" w:hAnsi="Baskerville Old Face"/>
        </w:rPr>
        <w:t>Quick Test Pro</w:t>
      </w:r>
    </w:p>
    <w:p w:rsidR="00397F2A" w:rsidRPr="005604C5" w:rsidRDefault="00397F2A" w:rsidP="004539E3">
      <w:pPr>
        <w:jc w:val="both"/>
        <w:rPr>
          <w:rFonts w:ascii="Baskerville Old Face" w:hAnsi="Baskerville Old Face"/>
        </w:rPr>
      </w:pPr>
      <w:r w:rsidRPr="005604C5">
        <w:rPr>
          <w:rFonts w:ascii="Baskerville Old Face" w:hAnsi="Baskerville Old Face"/>
        </w:rPr>
        <w:t>Web Technologies:</w:t>
      </w:r>
      <w:r w:rsidRPr="005604C5">
        <w:rPr>
          <w:rFonts w:ascii="Baskerville Old Face" w:hAnsi="Baskerville Old Face"/>
        </w:rPr>
        <w:tab/>
        <w:t>HTML, XML</w:t>
      </w:r>
    </w:p>
    <w:p w:rsidR="00397F2A" w:rsidRPr="005604C5" w:rsidRDefault="00397F2A" w:rsidP="004539E3">
      <w:pPr>
        <w:jc w:val="both"/>
        <w:rPr>
          <w:rFonts w:ascii="Baskerville Old Face" w:hAnsi="Baskerville Old Face"/>
        </w:rPr>
      </w:pPr>
      <w:r w:rsidRPr="005604C5">
        <w:rPr>
          <w:rFonts w:ascii="Baskerville Old Face" w:hAnsi="Baskerville Old Face"/>
        </w:rPr>
        <w:t>Application Server:</w:t>
      </w:r>
      <w:r w:rsidRPr="005604C5">
        <w:rPr>
          <w:rFonts w:ascii="Baskerville Old Face" w:hAnsi="Baskerville Old Face"/>
        </w:rPr>
        <w:tab/>
        <w:t>IBM Web Sphere, Web Logic Server, Apache Tomcat</w:t>
      </w:r>
    </w:p>
    <w:p w:rsidR="00397F2A" w:rsidRPr="005604C5" w:rsidRDefault="00397F2A" w:rsidP="004539E3">
      <w:pPr>
        <w:jc w:val="both"/>
        <w:rPr>
          <w:rFonts w:ascii="Baskerville Old Face" w:hAnsi="Baskerville Old Face"/>
        </w:rPr>
      </w:pPr>
    </w:p>
    <w:p w:rsidR="00397F2A" w:rsidRPr="005604C5" w:rsidRDefault="00397F2A" w:rsidP="004539E3">
      <w:pPr>
        <w:jc w:val="both"/>
        <w:rPr>
          <w:rFonts w:ascii="Baskerville Old Face" w:hAnsi="Baskerville Old Face"/>
          <w:b/>
          <w:bCs/>
        </w:rPr>
      </w:pPr>
      <w:r w:rsidRPr="005604C5">
        <w:rPr>
          <w:rFonts w:ascii="Baskerville Old Face" w:hAnsi="Baskerville Old Face"/>
          <w:b/>
          <w:bCs/>
        </w:rPr>
        <w:t>Education</w:t>
      </w:r>
    </w:p>
    <w:p w:rsidR="00397F2A" w:rsidRPr="005604C5" w:rsidRDefault="00397F2A" w:rsidP="004539E3">
      <w:pPr>
        <w:jc w:val="both"/>
        <w:rPr>
          <w:rFonts w:ascii="Baskerville Old Face" w:hAnsi="Baskerville Old Face"/>
          <w:b/>
          <w:bCs/>
          <w:color w:val="1F497D"/>
          <w:u w:val="single"/>
        </w:rPr>
      </w:pPr>
    </w:p>
    <w:p w:rsidR="00397F2A" w:rsidRPr="005604C5" w:rsidRDefault="006F3804" w:rsidP="00A354EB">
      <w:pPr>
        <w:numPr>
          <w:ilvl w:val="0"/>
          <w:numId w:val="19"/>
        </w:numPr>
        <w:suppressAutoHyphens/>
        <w:jc w:val="both"/>
        <w:rPr>
          <w:rFonts w:ascii="Baskerville Old Face" w:hAnsi="Baskerville Old Face"/>
        </w:rPr>
      </w:pPr>
      <w:r>
        <w:rPr>
          <w:rFonts w:ascii="Baskerville Old Face" w:hAnsi="Baskerville Old Face"/>
        </w:rPr>
        <w:t xml:space="preserve">Bachelor of </w:t>
      </w:r>
      <w:r w:rsidR="00A354EB">
        <w:rPr>
          <w:rFonts w:ascii="Baskerville Old Face" w:hAnsi="Baskerville Old Face"/>
        </w:rPr>
        <w:t>Technology</w:t>
      </w:r>
      <w:r>
        <w:rPr>
          <w:rFonts w:ascii="Baskerville Old Face" w:hAnsi="Baskerville Old Face"/>
        </w:rPr>
        <w:t>, Computer Science</w:t>
      </w:r>
      <w:r w:rsidR="00A354EB">
        <w:rPr>
          <w:rFonts w:ascii="Baskerville Old Face" w:hAnsi="Baskerville Old Face"/>
        </w:rPr>
        <w:t xml:space="preserve"> Engineering</w:t>
      </w:r>
      <w:r>
        <w:rPr>
          <w:rFonts w:ascii="Baskerville Old Face" w:hAnsi="Baskerville Old Face"/>
        </w:rPr>
        <w:t>,  JNTU</w:t>
      </w:r>
      <w:r w:rsidR="00397F2A" w:rsidRPr="005604C5">
        <w:rPr>
          <w:rFonts w:ascii="Baskerville Old Face" w:hAnsi="Baskerville Old Face"/>
        </w:rPr>
        <w:t xml:space="preserve">, India  </w:t>
      </w:r>
    </w:p>
    <w:p w:rsidR="00397F2A" w:rsidRPr="005604C5" w:rsidRDefault="00397F2A" w:rsidP="004539E3">
      <w:pPr>
        <w:jc w:val="both"/>
        <w:rPr>
          <w:rFonts w:ascii="Baskerville Old Face" w:hAnsi="Baskerville Old Face"/>
        </w:rPr>
      </w:pPr>
    </w:p>
    <w:p w:rsidR="00397F2A" w:rsidRPr="005604C5" w:rsidRDefault="00397F2A" w:rsidP="004539E3">
      <w:pPr>
        <w:jc w:val="both"/>
        <w:rPr>
          <w:rFonts w:ascii="Baskerville Old Face" w:hAnsi="Baskerville Old Face"/>
        </w:rPr>
      </w:pPr>
    </w:p>
    <w:p w:rsidR="00397F2A" w:rsidRPr="005604C5" w:rsidRDefault="00397F2A" w:rsidP="004539E3">
      <w:pPr>
        <w:jc w:val="both"/>
        <w:rPr>
          <w:rFonts w:ascii="Baskerville Old Face" w:hAnsi="Baskerville Old Face"/>
        </w:rPr>
      </w:pPr>
    </w:p>
    <w:p w:rsidR="00397F2A" w:rsidRPr="005604C5" w:rsidRDefault="004539E3" w:rsidP="004539E3">
      <w:pPr>
        <w:jc w:val="both"/>
        <w:rPr>
          <w:rFonts w:ascii="Baskerville Old Face" w:hAnsi="Baskerville Old Face"/>
          <w:b/>
          <w:bCs/>
        </w:rPr>
      </w:pPr>
      <w:r w:rsidRPr="005604C5">
        <w:rPr>
          <w:rFonts w:ascii="Baskerville Old Face" w:hAnsi="Baskerville Old Face"/>
          <w:b/>
          <w:bCs/>
        </w:rPr>
        <w:t xml:space="preserve">Professional </w:t>
      </w:r>
      <w:r w:rsidR="00397F2A" w:rsidRPr="005604C5">
        <w:rPr>
          <w:rFonts w:ascii="Baskerville Old Face" w:hAnsi="Baskerville Old Face"/>
          <w:b/>
          <w:bCs/>
        </w:rPr>
        <w:t>Experience</w:t>
      </w:r>
    </w:p>
    <w:p w:rsidR="00397F2A" w:rsidRPr="005604C5" w:rsidRDefault="00397F2A" w:rsidP="004539E3">
      <w:pPr>
        <w:jc w:val="both"/>
        <w:rPr>
          <w:rFonts w:ascii="Baskerville Old Face" w:hAnsi="Baskerville Old Face"/>
          <w:b/>
          <w:bCs/>
        </w:rPr>
      </w:pPr>
    </w:p>
    <w:p w:rsidR="006F3804" w:rsidRPr="00397F2A" w:rsidRDefault="006F3804" w:rsidP="006F3804">
      <w:pPr>
        <w:jc w:val="both"/>
        <w:rPr>
          <w:rFonts w:ascii="Baskerville Old Face" w:hAnsi="Baskerville Old Face"/>
          <w:b/>
          <w:bCs/>
        </w:rPr>
      </w:pPr>
      <w:r>
        <w:rPr>
          <w:rFonts w:ascii="Baskerville Old Face" w:hAnsi="Baskerville Old Face"/>
          <w:b/>
          <w:bCs/>
        </w:rPr>
        <w:lastRenderedPageBreak/>
        <w:t xml:space="preserve">Ercot , Austin, TX </w:t>
      </w:r>
      <w:r w:rsidRPr="00397F2A">
        <w:rPr>
          <w:rFonts w:ascii="Baskerville Old Face" w:hAnsi="Baskerville Old Face"/>
          <w:b/>
          <w:bCs/>
        </w:rPr>
        <w:tab/>
      </w:r>
      <w:r>
        <w:rPr>
          <w:rFonts w:ascii="Baskerville Old Face" w:hAnsi="Baskerville Old Face"/>
          <w:b/>
          <w:bCs/>
        </w:rPr>
        <w:t xml:space="preserve">                                                                                                                        Jan 15 – Present  </w:t>
      </w:r>
      <w:r w:rsidRPr="00397F2A">
        <w:rPr>
          <w:rFonts w:ascii="Baskerville Old Face" w:hAnsi="Baskerville Old Face"/>
          <w:b/>
          <w:bCs/>
        </w:rPr>
        <w:t xml:space="preserve">                                                </w:t>
      </w:r>
    </w:p>
    <w:p w:rsidR="006F3804" w:rsidRDefault="00FC09CE" w:rsidP="00FC09CE">
      <w:pPr>
        <w:jc w:val="both"/>
        <w:rPr>
          <w:rFonts w:ascii="Baskerville Old Face" w:hAnsi="Baskerville Old Face"/>
          <w:b/>
          <w:bCs/>
        </w:rPr>
      </w:pPr>
      <w:r>
        <w:rPr>
          <w:rFonts w:ascii="Baskerville Old Face" w:hAnsi="Baskerville Old Face"/>
          <w:b/>
          <w:bCs/>
        </w:rPr>
        <w:t xml:space="preserve">DevOps/ </w:t>
      </w:r>
      <w:r w:rsidR="006F3804">
        <w:rPr>
          <w:rFonts w:ascii="Baskerville Old Face" w:hAnsi="Baskerville Old Face"/>
          <w:b/>
          <w:bCs/>
        </w:rPr>
        <w:t>Build</w:t>
      </w:r>
      <w:r>
        <w:rPr>
          <w:rFonts w:ascii="Baskerville Old Face" w:hAnsi="Baskerville Old Face"/>
          <w:b/>
          <w:bCs/>
        </w:rPr>
        <w:t xml:space="preserve"> and Release</w:t>
      </w:r>
      <w:r w:rsidR="006F3804">
        <w:rPr>
          <w:rFonts w:ascii="Baskerville Old Face" w:hAnsi="Baskerville Old Face"/>
          <w:b/>
          <w:bCs/>
        </w:rPr>
        <w:t xml:space="preserve"> Engineer </w:t>
      </w:r>
    </w:p>
    <w:p w:rsidR="006F3804" w:rsidRDefault="006F3804" w:rsidP="006F3804">
      <w:pPr>
        <w:jc w:val="both"/>
        <w:rPr>
          <w:rFonts w:ascii="Baskerville Old Face" w:hAnsi="Baskerville Old Face"/>
          <w:b/>
          <w:bCs/>
        </w:rPr>
      </w:pPr>
    </w:p>
    <w:p w:rsidR="006F3804" w:rsidRDefault="006F3804" w:rsidP="006F3804">
      <w:pPr>
        <w:jc w:val="both"/>
        <w:rPr>
          <w:rFonts w:ascii="Baskerville Old Face" w:hAnsi="Baskerville Old Face"/>
          <w:b/>
          <w:bCs/>
        </w:rPr>
      </w:pPr>
      <w:r>
        <w:rPr>
          <w:rFonts w:ascii="Baskerville Old Face" w:hAnsi="Baskerville Old Face"/>
          <w:b/>
          <w:bCs/>
        </w:rPr>
        <w:t>Responsibilities:</w:t>
      </w:r>
      <w:r w:rsidRPr="00397F2A">
        <w:rPr>
          <w:rFonts w:ascii="Baskerville Old Face" w:hAnsi="Baskerville Old Face"/>
          <w:b/>
          <w:bCs/>
        </w:rPr>
        <w:t xml:space="preserve"> </w:t>
      </w:r>
    </w:p>
    <w:p w:rsidR="00397F2A" w:rsidRPr="006F3804" w:rsidRDefault="00397F2A" w:rsidP="006F3804">
      <w:pPr>
        <w:pStyle w:val="ListParagraph"/>
        <w:numPr>
          <w:ilvl w:val="0"/>
          <w:numId w:val="20"/>
        </w:numPr>
        <w:jc w:val="both"/>
        <w:rPr>
          <w:rFonts w:ascii="Baskerville Old Face" w:hAnsi="Baskerville Old Face"/>
          <w:color w:val="000000"/>
        </w:rPr>
      </w:pPr>
      <w:r w:rsidRPr="006F3804">
        <w:rPr>
          <w:rFonts w:ascii="Baskerville Old Face" w:hAnsi="Baskerville Old Face"/>
          <w:color w:val="000000"/>
        </w:rPr>
        <w:t>Responsible for maintaining Multiple DevOps tools &amp; configuring across all projects Subversion (SVN),GIT, Maven, Jenkins, ANT, Artifactory.</w:t>
      </w:r>
    </w:p>
    <w:p w:rsidR="00397F2A"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rPr>
        <w:t>Responsible for migrating from Subversion (SVN) to GIT.</w:t>
      </w:r>
    </w:p>
    <w:p w:rsidR="00421E7E" w:rsidRDefault="00421E7E" w:rsidP="004539E3">
      <w:pPr>
        <w:numPr>
          <w:ilvl w:val="0"/>
          <w:numId w:val="20"/>
        </w:numPr>
        <w:autoSpaceDE w:val="0"/>
        <w:autoSpaceDN w:val="0"/>
        <w:contextualSpacing/>
        <w:jc w:val="both"/>
        <w:rPr>
          <w:rFonts w:ascii="Baskerville Old Face" w:hAnsi="Baskerville Old Face"/>
          <w:color w:val="000000"/>
        </w:rPr>
      </w:pPr>
      <w:r>
        <w:rPr>
          <w:rFonts w:ascii="Baskerville Old Face" w:hAnsi="Baskerville Old Face"/>
          <w:color w:val="000000"/>
        </w:rPr>
        <w:t>Experience with tools like CFengine ,puppet and chef</w:t>
      </w:r>
    </w:p>
    <w:p w:rsidR="00421E7E" w:rsidRPr="005604C5" w:rsidRDefault="00421E7E" w:rsidP="00421E7E">
      <w:pPr>
        <w:autoSpaceDE w:val="0"/>
        <w:autoSpaceDN w:val="0"/>
        <w:ind w:left="450"/>
        <w:contextualSpacing/>
        <w:jc w:val="both"/>
        <w:rPr>
          <w:rFonts w:ascii="Baskerville Old Face" w:hAnsi="Baskerville Old Face"/>
          <w:color w:val="000000"/>
        </w:rPr>
      </w:pPr>
    </w:p>
    <w:p w:rsidR="00397F2A" w:rsidRPr="005604C5"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rPr>
        <w:t>Maintained build related scripts developed in ANT and Maven. Modified build configuration files including build.xml , Pom.xml</w:t>
      </w:r>
    </w:p>
    <w:p w:rsidR="00397F2A" w:rsidRPr="005604C5"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shd w:val="clear" w:color="000000" w:fill="FFFFFF"/>
        </w:rPr>
        <w:t>As a Jenkins Admin responsible for creating &amp; configuring Jenkins jobs regarding SNAPSHOT, Release Candidate, CI</w:t>
      </w:r>
      <w:r w:rsidR="004539E3" w:rsidRPr="005604C5">
        <w:rPr>
          <w:rFonts w:ascii="Baskerville Old Face" w:hAnsi="Baskerville Old Face"/>
          <w:color w:val="000000"/>
          <w:shd w:val="clear" w:color="000000" w:fill="FFFFFF"/>
        </w:rPr>
        <w:t>/CD</w:t>
      </w:r>
      <w:r w:rsidRPr="005604C5">
        <w:rPr>
          <w:rFonts w:ascii="Baskerville Old Face" w:hAnsi="Baskerville Old Face"/>
          <w:color w:val="000000"/>
          <w:shd w:val="clear" w:color="000000" w:fill="FFFFFF"/>
        </w:rPr>
        <w:t xml:space="preserve"> Sonar for all the Projects. </w:t>
      </w:r>
    </w:p>
    <w:p w:rsidR="00397F2A" w:rsidRPr="005604C5"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rPr>
        <w:t>Extensive experience in administrating and configuring Jenkins server</w:t>
      </w:r>
    </w:p>
    <w:p w:rsidR="00397F2A" w:rsidRPr="005604C5"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rPr>
        <w:t>Following Jenkins best practices and latest plugins, developing Jenkins jobs which are integrating with SVN repos.</w:t>
      </w:r>
    </w:p>
    <w:p w:rsidR="00397F2A" w:rsidRPr="005604C5"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shd w:val="clear" w:color="000000" w:fill="FFFFFF"/>
        </w:rPr>
        <w:t>Responsible for Subversion administration, merges, branch creation and user support, create and maintain Subversion hooks and scripts for notifications and automation. Standardize software development processes</w:t>
      </w:r>
    </w:p>
    <w:p w:rsidR="00397F2A" w:rsidRPr="005604C5"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rPr>
        <w:t>Supporting Jenkins in a preproduction and production environment</w:t>
      </w:r>
    </w:p>
    <w:p w:rsidR="00397F2A" w:rsidRPr="005604C5" w:rsidRDefault="00397F2A" w:rsidP="004539E3">
      <w:pPr>
        <w:numPr>
          <w:ilvl w:val="0"/>
          <w:numId w:val="20"/>
        </w:numPr>
        <w:autoSpaceDE w:val="0"/>
        <w:autoSpaceDN w:val="0"/>
        <w:contextualSpacing/>
        <w:jc w:val="both"/>
        <w:rPr>
          <w:rFonts w:ascii="Baskerville Old Face" w:hAnsi="Baskerville Old Face"/>
          <w:color w:val="000000"/>
        </w:rPr>
      </w:pPr>
      <w:r w:rsidRPr="005604C5">
        <w:rPr>
          <w:rFonts w:ascii="Baskerville Old Face" w:hAnsi="Baskerville Old Face"/>
          <w:color w:val="000000"/>
        </w:rPr>
        <w:t>Developing automated process for code builds and deployments; Jenkins, Ant, Maven, Sonatype Nexus, Shell Script, Java/J2EE</w:t>
      </w:r>
    </w:p>
    <w:p w:rsidR="00421E7E" w:rsidRPr="00421E7E" w:rsidRDefault="00397F2A" w:rsidP="00421E7E">
      <w:pPr>
        <w:numPr>
          <w:ilvl w:val="0"/>
          <w:numId w:val="21"/>
        </w:numPr>
        <w:shd w:val="clear" w:color="auto" w:fill="FFFFFF"/>
        <w:autoSpaceDE w:val="0"/>
        <w:autoSpaceDN w:val="0"/>
        <w:ind w:left="810"/>
        <w:jc w:val="both"/>
        <w:rPr>
          <w:rFonts w:ascii="Baskerville Old Face" w:hAnsi="Baskerville Old Face"/>
          <w:color w:val="000000"/>
        </w:rPr>
      </w:pPr>
      <w:r w:rsidRPr="005604C5">
        <w:rPr>
          <w:rFonts w:ascii="Baskerville Old Face" w:hAnsi="Baskerville Old Face"/>
          <w:color w:val="000000"/>
          <w:shd w:val="clear" w:color="000000" w:fill="FFFFFF"/>
        </w:rPr>
        <w:t>Responsible for resolving Build Failure Issues</w:t>
      </w:r>
      <w:r w:rsidRPr="005604C5">
        <w:rPr>
          <w:rFonts w:ascii="Baskerville Old Face" w:hAnsi="Baskerville Old Face"/>
          <w:color w:val="000000"/>
        </w:rPr>
        <w:t xml:space="preserve"> Perform release activities in coordination with Project Management, QA, Release Management and Web Development teams in a timely and efficient manner, to ensure smooth repeatable releases.</w:t>
      </w:r>
      <w:bookmarkStart w:id="0" w:name="_GoBack"/>
      <w:bookmarkEnd w:id="0"/>
    </w:p>
    <w:p w:rsidR="00421E7E" w:rsidRPr="005604C5" w:rsidRDefault="00421E7E" w:rsidP="004539E3">
      <w:pPr>
        <w:numPr>
          <w:ilvl w:val="0"/>
          <w:numId w:val="21"/>
        </w:numPr>
        <w:shd w:val="clear" w:color="auto" w:fill="FFFFFF"/>
        <w:autoSpaceDE w:val="0"/>
        <w:autoSpaceDN w:val="0"/>
        <w:ind w:left="810"/>
        <w:jc w:val="both"/>
        <w:rPr>
          <w:rFonts w:ascii="Baskerville Old Face" w:hAnsi="Baskerville Old Face"/>
          <w:color w:val="000000"/>
        </w:rPr>
      </w:pPr>
      <w:r>
        <w:rPr>
          <w:rFonts w:ascii="Baskerville Old Face" w:hAnsi="Baskerville Old Face"/>
          <w:color w:val="000000"/>
        </w:rPr>
        <w:t>Configuration management experience (any of puppet,chef,or cfengine)</w:t>
      </w:r>
    </w:p>
    <w:p w:rsidR="00397F2A" w:rsidRPr="005604C5" w:rsidRDefault="00397F2A" w:rsidP="004539E3">
      <w:pPr>
        <w:pStyle w:val="ListParagraph"/>
        <w:numPr>
          <w:ilvl w:val="0"/>
          <w:numId w:val="20"/>
        </w:numPr>
        <w:shd w:val="clear" w:color="auto" w:fill="FFFFFF"/>
        <w:jc w:val="both"/>
        <w:rPr>
          <w:rFonts w:ascii="Baskerville Old Face" w:hAnsi="Baskerville Old Face"/>
          <w:color w:val="000000"/>
        </w:rPr>
      </w:pPr>
      <w:r w:rsidRPr="005604C5">
        <w:rPr>
          <w:rFonts w:ascii="Baskerville Old Face" w:hAnsi="Baskerville Old Face"/>
          <w:color w:val="000000"/>
        </w:rPr>
        <w:t>Used scripts to automate builds and create deployment packages for various environments.</w:t>
      </w:r>
    </w:p>
    <w:p w:rsidR="00397F2A" w:rsidRPr="005604C5" w:rsidRDefault="00397F2A" w:rsidP="004539E3">
      <w:pPr>
        <w:pStyle w:val="ListParagraph"/>
        <w:numPr>
          <w:ilvl w:val="0"/>
          <w:numId w:val="20"/>
        </w:numPr>
        <w:shd w:val="clear" w:color="auto" w:fill="FFFFFF"/>
        <w:jc w:val="both"/>
        <w:rPr>
          <w:rFonts w:ascii="Baskerville Old Face" w:hAnsi="Baskerville Old Face"/>
          <w:color w:val="000000"/>
        </w:rPr>
      </w:pPr>
      <w:r w:rsidRPr="005604C5">
        <w:rPr>
          <w:rFonts w:ascii="Baskerville Old Face" w:hAnsi="Baskerville Old Face"/>
          <w:color w:val="000000"/>
        </w:rPr>
        <w:t>Communicate with Development/QA/Management teams on SCM requirement analysis, builds, maintaining libraries.</w:t>
      </w:r>
    </w:p>
    <w:p w:rsidR="00397F2A" w:rsidRPr="005604C5" w:rsidRDefault="00397F2A" w:rsidP="004539E3">
      <w:pPr>
        <w:numPr>
          <w:ilvl w:val="0"/>
          <w:numId w:val="20"/>
        </w:numPr>
        <w:autoSpaceDE w:val="0"/>
        <w:autoSpaceDN w:val="0"/>
        <w:jc w:val="both"/>
        <w:rPr>
          <w:rFonts w:ascii="Baskerville Old Face" w:hAnsi="Baskerville Old Face"/>
          <w:color w:val="000000"/>
        </w:rPr>
      </w:pPr>
      <w:r w:rsidRPr="005604C5">
        <w:rPr>
          <w:rFonts w:ascii="Baskerville Old Face" w:hAnsi="Baskerville Old Face"/>
          <w:color w:val="000000"/>
        </w:rPr>
        <w:t xml:space="preserve">Primary responsibilities include Build and Deployment of the java/J2EE applications onto different environments like Dev, QA, UAT and Prod. </w:t>
      </w:r>
    </w:p>
    <w:p w:rsidR="00397F2A" w:rsidRPr="005604C5" w:rsidRDefault="00397F2A" w:rsidP="004539E3">
      <w:pPr>
        <w:pStyle w:val="ListParagraph"/>
        <w:numPr>
          <w:ilvl w:val="0"/>
          <w:numId w:val="20"/>
        </w:numPr>
        <w:autoSpaceDE w:val="0"/>
        <w:autoSpaceDN w:val="0"/>
        <w:adjustRightInd w:val="0"/>
        <w:jc w:val="both"/>
        <w:rPr>
          <w:rFonts w:ascii="Baskerville Old Face" w:hAnsi="Baskerville Old Face"/>
        </w:rPr>
      </w:pPr>
      <w:r w:rsidRPr="005604C5">
        <w:rPr>
          <w:rFonts w:ascii="Baskerville Old Face" w:hAnsi="Baskerville Old Face"/>
        </w:rPr>
        <w:t>Deployed the archives like war and tar files into the Tomcat, Jetty Application Servers.</w:t>
      </w:r>
    </w:p>
    <w:p w:rsidR="00397F2A" w:rsidRPr="005604C5" w:rsidRDefault="00397F2A" w:rsidP="004539E3">
      <w:pPr>
        <w:numPr>
          <w:ilvl w:val="0"/>
          <w:numId w:val="20"/>
        </w:numPr>
        <w:suppressAutoHyphens/>
        <w:jc w:val="both"/>
        <w:rPr>
          <w:rFonts w:ascii="Baskerville Old Face" w:hAnsi="Baskerville Old Face"/>
        </w:rPr>
      </w:pPr>
      <w:r w:rsidRPr="005604C5">
        <w:rPr>
          <w:rFonts w:ascii="Baskerville Old Face" w:hAnsi="Baskerville Old Face"/>
        </w:rPr>
        <w:t>A gatekeeper to the production environment, ensuring consistency in policies and operational procedures, release integration testing and production validation.</w:t>
      </w:r>
    </w:p>
    <w:p w:rsidR="00397F2A" w:rsidRPr="005604C5" w:rsidRDefault="00397F2A" w:rsidP="004539E3">
      <w:pPr>
        <w:numPr>
          <w:ilvl w:val="0"/>
          <w:numId w:val="20"/>
        </w:numPr>
        <w:suppressAutoHyphens/>
        <w:jc w:val="both"/>
        <w:rPr>
          <w:rFonts w:ascii="Baskerville Old Face" w:hAnsi="Baskerville Old Face"/>
        </w:rPr>
      </w:pPr>
      <w:r w:rsidRPr="005604C5">
        <w:rPr>
          <w:rFonts w:ascii="Baskerville Old Face" w:hAnsi="Baskerville Old Face"/>
        </w:rPr>
        <w:t>Operated at an advisory level, consistently interacting with IT and line-of-business senior management</w:t>
      </w:r>
    </w:p>
    <w:p w:rsidR="00397F2A" w:rsidRPr="005604C5" w:rsidRDefault="00397F2A" w:rsidP="004539E3">
      <w:pPr>
        <w:numPr>
          <w:ilvl w:val="0"/>
          <w:numId w:val="20"/>
        </w:numPr>
        <w:suppressAutoHyphens/>
        <w:jc w:val="both"/>
        <w:rPr>
          <w:rFonts w:ascii="Baskerville Old Face" w:hAnsi="Baskerville Old Face"/>
        </w:rPr>
      </w:pPr>
      <w:r w:rsidRPr="005604C5">
        <w:rPr>
          <w:rFonts w:ascii="Baskerville Old Face" w:hAnsi="Baskerville Old Face"/>
        </w:rPr>
        <w:t>Created and tracked the release improvement process to be applied across all IT domains and initiates new projects related to release management.</w:t>
      </w:r>
    </w:p>
    <w:p w:rsidR="00397F2A" w:rsidRPr="005604C5" w:rsidRDefault="00397F2A" w:rsidP="004539E3">
      <w:pPr>
        <w:numPr>
          <w:ilvl w:val="0"/>
          <w:numId w:val="20"/>
        </w:numPr>
        <w:suppressAutoHyphens/>
        <w:jc w:val="both"/>
        <w:rPr>
          <w:rFonts w:ascii="Baskerville Old Face" w:hAnsi="Baskerville Old Face"/>
        </w:rPr>
      </w:pPr>
      <w:r w:rsidRPr="005604C5">
        <w:rPr>
          <w:rFonts w:ascii="Baskerville Old Face" w:hAnsi="Baskerville Old Face"/>
        </w:rPr>
        <w:t>Created detailed production implementation plans and performing mock dress rehearsals in a production release environment.</w:t>
      </w:r>
    </w:p>
    <w:p w:rsidR="00397F2A" w:rsidRPr="006F3804" w:rsidRDefault="00397F2A" w:rsidP="006F3804">
      <w:pPr>
        <w:pStyle w:val="ListParagraph"/>
        <w:numPr>
          <w:ilvl w:val="0"/>
          <w:numId w:val="20"/>
        </w:numPr>
        <w:jc w:val="both"/>
        <w:rPr>
          <w:rFonts w:ascii="Baskerville Old Face" w:hAnsi="Baskerville Old Face"/>
          <w:b/>
          <w:bCs/>
        </w:rPr>
      </w:pPr>
      <w:r w:rsidRPr="006F3804">
        <w:rPr>
          <w:rFonts w:ascii="Baskerville Old Face" w:hAnsi="Baskerville Old Face"/>
        </w:rPr>
        <w:t xml:space="preserve">Collaborate with multiple delivery teams to define and improve the release process of software releases through the environment chain ensuring no technical cross dependency issues exist for the environment . </w:t>
      </w:r>
    </w:p>
    <w:p w:rsidR="00397F2A" w:rsidRPr="005604C5" w:rsidRDefault="00397F2A" w:rsidP="004539E3">
      <w:pPr>
        <w:jc w:val="both"/>
        <w:rPr>
          <w:rFonts w:ascii="Baskerville Old Face" w:hAnsi="Baskerville Old Face"/>
          <w:b/>
          <w:bCs/>
        </w:rPr>
      </w:pPr>
      <w:r w:rsidRPr="005604C5">
        <w:rPr>
          <w:rFonts w:ascii="Baskerville Old Face" w:hAnsi="Baskerville Old Face"/>
          <w:b/>
          <w:bCs/>
        </w:rPr>
        <w:t xml:space="preserve">                                                                                                                                                 </w:t>
      </w:r>
    </w:p>
    <w:p w:rsidR="00397F2A" w:rsidRPr="005604C5" w:rsidRDefault="00397F2A" w:rsidP="004539E3">
      <w:pPr>
        <w:jc w:val="both"/>
        <w:rPr>
          <w:rFonts w:ascii="Baskerville Old Face" w:hAnsi="Baskerville Old Face"/>
          <w:b/>
          <w:bCs/>
        </w:rPr>
      </w:pPr>
    </w:p>
    <w:p w:rsidR="006F3804" w:rsidRDefault="006F3804" w:rsidP="00527A99">
      <w:pPr>
        <w:jc w:val="both"/>
        <w:rPr>
          <w:rFonts w:ascii="Baskerville Old Face" w:hAnsi="Baskerville Old Face"/>
          <w:b/>
          <w:bCs/>
        </w:rPr>
      </w:pPr>
      <w:r>
        <w:rPr>
          <w:rFonts w:ascii="Baskerville Old Face" w:hAnsi="Baskerville Old Face"/>
          <w:b/>
          <w:bCs/>
        </w:rPr>
        <w:t xml:space="preserve">Fifth Third Bank, Cincinnati , OH                                                                                       </w:t>
      </w:r>
      <w:r w:rsidR="00CF183E">
        <w:rPr>
          <w:rFonts w:ascii="Baskerville Old Face" w:hAnsi="Baskerville Old Face"/>
          <w:b/>
          <w:bCs/>
        </w:rPr>
        <w:t xml:space="preserve">         </w:t>
      </w:r>
      <w:r>
        <w:rPr>
          <w:rFonts w:ascii="Baskerville Old Face" w:hAnsi="Baskerville Old Face"/>
          <w:b/>
          <w:bCs/>
        </w:rPr>
        <w:t xml:space="preserve"> </w:t>
      </w:r>
      <w:r w:rsidR="00527A99">
        <w:rPr>
          <w:rFonts w:ascii="Baskerville Old Face" w:hAnsi="Baskerville Old Face"/>
          <w:b/>
          <w:bCs/>
        </w:rPr>
        <w:t>Dec</w:t>
      </w:r>
      <w:r w:rsidRPr="00397F2A">
        <w:rPr>
          <w:rFonts w:ascii="Baskerville Old Face" w:hAnsi="Baskerville Old Face"/>
          <w:b/>
          <w:bCs/>
        </w:rPr>
        <w:t xml:space="preserve"> 1</w:t>
      </w:r>
      <w:r w:rsidR="00527A99">
        <w:rPr>
          <w:rFonts w:ascii="Baskerville Old Face" w:hAnsi="Baskerville Old Face"/>
          <w:b/>
          <w:bCs/>
        </w:rPr>
        <w:t>3</w:t>
      </w:r>
      <w:r w:rsidRPr="00397F2A">
        <w:rPr>
          <w:rFonts w:ascii="Baskerville Old Face" w:hAnsi="Baskerville Old Face"/>
          <w:b/>
          <w:bCs/>
        </w:rPr>
        <w:t xml:space="preserve"> – </w:t>
      </w:r>
      <w:r w:rsidR="00527A99">
        <w:rPr>
          <w:rFonts w:ascii="Baskerville Old Face" w:hAnsi="Baskerville Old Face"/>
          <w:b/>
          <w:bCs/>
        </w:rPr>
        <w:t>Dec 14</w:t>
      </w:r>
    </w:p>
    <w:p w:rsidR="006F3804" w:rsidRDefault="006F3804" w:rsidP="006F3804">
      <w:pPr>
        <w:jc w:val="both"/>
        <w:rPr>
          <w:rFonts w:ascii="Baskerville Old Face" w:hAnsi="Baskerville Old Face"/>
          <w:b/>
          <w:bCs/>
        </w:rPr>
      </w:pPr>
      <w:r>
        <w:rPr>
          <w:rFonts w:ascii="Baskerville Old Face" w:hAnsi="Baskerville Old Face"/>
          <w:b/>
          <w:bCs/>
        </w:rPr>
        <w:t>DevOps/</w:t>
      </w:r>
      <w:r w:rsidRPr="00397F2A">
        <w:rPr>
          <w:rFonts w:ascii="Baskerville Old Face" w:hAnsi="Baskerville Old Face"/>
          <w:b/>
          <w:bCs/>
        </w:rPr>
        <w:t xml:space="preserve">Build </w:t>
      </w:r>
      <w:r w:rsidR="00FC09CE">
        <w:rPr>
          <w:rFonts w:ascii="Baskerville Old Face" w:hAnsi="Baskerville Old Face"/>
          <w:b/>
          <w:bCs/>
        </w:rPr>
        <w:t xml:space="preserve">and Release </w:t>
      </w:r>
      <w:r w:rsidRPr="00397F2A">
        <w:rPr>
          <w:rFonts w:ascii="Baskerville Old Face" w:hAnsi="Baskerville Old Face"/>
          <w:b/>
          <w:bCs/>
        </w:rPr>
        <w:t xml:space="preserve">Engineer      </w:t>
      </w:r>
    </w:p>
    <w:p w:rsidR="006F3804" w:rsidRDefault="006F3804" w:rsidP="004539E3">
      <w:pPr>
        <w:jc w:val="both"/>
        <w:rPr>
          <w:rFonts w:ascii="Baskerville Old Face" w:hAnsi="Baskerville Old Face"/>
          <w:b/>
          <w:bCs/>
        </w:rPr>
      </w:pPr>
    </w:p>
    <w:p w:rsidR="00397F2A" w:rsidRPr="005604C5" w:rsidRDefault="006F3804" w:rsidP="004539E3">
      <w:pPr>
        <w:jc w:val="both"/>
        <w:rPr>
          <w:rFonts w:ascii="Baskerville Old Face" w:hAnsi="Baskerville Old Face"/>
          <w:b/>
          <w:bCs/>
        </w:rPr>
      </w:pPr>
      <w:r>
        <w:rPr>
          <w:rFonts w:ascii="Baskerville Old Face" w:hAnsi="Baskerville Old Face"/>
          <w:b/>
          <w:bCs/>
        </w:rPr>
        <w:t>Responsibilities:</w:t>
      </w:r>
      <w:r w:rsidR="00397F2A" w:rsidRPr="005604C5">
        <w:rPr>
          <w:rFonts w:ascii="Baskerville Old Face" w:hAnsi="Baskerville Old Face"/>
          <w:b/>
          <w:bCs/>
        </w:rPr>
        <w:t xml:space="preserve">                                                                                                                                                                </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Maintained the Subversion source code repository for a large development team</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lastRenderedPageBreak/>
        <w:t>Established various tagging/branching/merging methodologies for parallel development, bug fixes and PROD release.</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Implemented the scrum, agile methods for software development and deployment</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Provided daily status for software builds and deployments in Agile standup meetings.</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Tested applications in dev, staging, UAT, QA and production environments</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Supervised and guided team to establish quality and CM standards as per agile methodology and implemented the agile templates.</w:t>
      </w:r>
    </w:p>
    <w:p w:rsidR="00397F2A" w:rsidRPr="005604C5" w:rsidRDefault="00397F2A" w:rsidP="004539E3">
      <w:pPr>
        <w:pStyle w:val="ListParagraph"/>
        <w:numPr>
          <w:ilvl w:val="0"/>
          <w:numId w:val="22"/>
        </w:numPr>
        <w:jc w:val="both"/>
        <w:rPr>
          <w:rFonts w:ascii="Baskerville Old Face" w:hAnsi="Baskerville Old Face"/>
          <w:b/>
        </w:rPr>
      </w:pPr>
      <w:r w:rsidRPr="005604C5">
        <w:rPr>
          <w:rFonts w:ascii="Baskerville Old Face" w:hAnsi="Baskerville Old Face"/>
          <w:b/>
        </w:rPr>
        <w:t>Wrote Configuration Management and CCB plans.</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Generated and reconciled build issue lists and documented other release information</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Implement , define, and enforce process throughout each project’s lifecycle</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Led-Cross-functional team that analyzed, identified, documented requirements for, and implemented an enterprise wide source code control and bug/issue tracking system</w:t>
      </w:r>
    </w:p>
    <w:p w:rsidR="00397F2A" w:rsidRPr="005604C5" w:rsidRDefault="00397F2A" w:rsidP="004539E3">
      <w:pPr>
        <w:pStyle w:val="ListParagraph"/>
        <w:numPr>
          <w:ilvl w:val="0"/>
          <w:numId w:val="22"/>
        </w:numPr>
        <w:jc w:val="both"/>
        <w:rPr>
          <w:rFonts w:ascii="Baskerville Old Face" w:hAnsi="Baskerville Old Face"/>
          <w:b/>
        </w:rPr>
      </w:pPr>
      <w:r w:rsidRPr="005604C5">
        <w:rPr>
          <w:rFonts w:ascii="Baskerville Old Face" w:hAnsi="Baskerville Old Face"/>
          <w:b/>
        </w:rPr>
        <w:t xml:space="preserve">Manage and Maintain Bamboo Continues Integration server. </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Liaised with Projects and Operations team and successfully migrated Projects into Production Environment.</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Kept abreast of all internal and external factors affecting customers, developed full understanding of the customer and service issues and played a key link in customer and the service provider relationship.</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Integrated build system with baseline server configuration before service is released into production.</w:t>
      </w:r>
    </w:p>
    <w:p w:rsidR="00397F2A"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Identified new tools, technologies, and processes to improve the reliability, repeatability, and efficiency of builds, releases and QA</w:t>
      </w:r>
    </w:p>
    <w:p w:rsidR="00421E7E" w:rsidRPr="00421E7E" w:rsidRDefault="00421E7E" w:rsidP="00421E7E">
      <w:pPr>
        <w:numPr>
          <w:ilvl w:val="0"/>
          <w:numId w:val="22"/>
        </w:numPr>
        <w:shd w:val="clear" w:color="auto" w:fill="FFFFFF"/>
        <w:spacing w:before="100" w:beforeAutospacing="1" w:after="100" w:afterAutospacing="1" w:line="260" w:lineRule="atLeast"/>
        <w:rPr>
          <w:rFonts w:ascii="Baskerville Old Face" w:eastAsia="Times New Roman" w:hAnsi="Baskerville Old Face" w:cs="Arial"/>
          <w:color w:val="000000"/>
          <w:sz w:val="22"/>
          <w:szCs w:val="22"/>
        </w:rPr>
      </w:pPr>
      <w:r>
        <w:rPr>
          <w:rFonts w:ascii="Baskerville Old Face" w:eastAsia="Times New Roman" w:hAnsi="Baskerville Old Face" w:cs="Arial"/>
          <w:color w:val="000000"/>
          <w:sz w:val="22"/>
          <w:szCs w:val="22"/>
        </w:rPr>
        <w:t xml:space="preserve">Had experience with </w:t>
      </w:r>
      <w:r w:rsidRPr="00421E7E">
        <w:rPr>
          <w:rFonts w:ascii="Baskerville Old Face" w:eastAsia="Times New Roman" w:hAnsi="Baskerville Old Face" w:cs="Arial"/>
          <w:color w:val="000000"/>
          <w:sz w:val="22"/>
          <w:szCs w:val="22"/>
        </w:rPr>
        <w:t>Well versed in *nix operating systems (user and administrator), configuration management and automation (Puppet, Chef, cfengine) and virtualization (VMWare vCenter / ESXi)</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Responsible and accountable for the coordinated management of multiple related projects directed toward strategic business and other organizational objectives.</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Build credibility, establish report, and maintain communication with stakeholders at multiple levels, including those external to the organization</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Coach, mentor and lead personnel within a technical team environment</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Present periodic Dashboard reports on the current program, future opportunities and client issues.</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b/>
        </w:rPr>
        <w:t>Monitored, maintained, and controlled hardware and software configurations in classified network environment</w:t>
      </w:r>
      <w:r w:rsidRPr="005604C5">
        <w:rPr>
          <w:rFonts w:ascii="Baskerville Old Face" w:hAnsi="Baskerville Old Face"/>
        </w:rPr>
        <w:t>.</w:t>
      </w:r>
    </w:p>
    <w:p w:rsidR="00397F2A" w:rsidRPr="005604C5" w:rsidRDefault="00397F2A" w:rsidP="004539E3">
      <w:pPr>
        <w:pStyle w:val="ListParagraph"/>
        <w:numPr>
          <w:ilvl w:val="0"/>
          <w:numId w:val="22"/>
        </w:numPr>
        <w:jc w:val="both"/>
        <w:rPr>
          <w:rFonts w:ascii="Baskerville Old Face" w:hAnsi="Baskerville Old Face"/>
        </w:rPr>
      </w:pPr>
      <w:r w:rsidRPr="005604C5">
        <w:rPr>
          <w:rFonts w:ascii="Baskerville Old Face" w:hAnsi="Baskerville Old Face"/>
        </w:rPr>
        <w:t>Identified and maintained inventory of items under configuration control.</w:t>
      </w:r>
    </w:p>
    <w:p w:rsidR="00397F2A" w:rsidRPr="005604C5" w:rsidRDefault="00397F2A" w:rsidP="004539E3">
      <w:pPr>
        <w:jc w:val="both"/>
        <w:rPr>
          <w:rFonts w:ascii="Baskerville Old Face" w:hAnsi="Baskerville Old Face"/>
          <w:bCs/>
        </w:rPr>
      </w:pPr>
    </w:p>
    <w:p w:rsidR="005604C5" w:rsidRPr="005604C5" w:rsidRDefault="00D9326E" w:rsidP="00D9326E">
      <w:pPr>
        <w:jc w:val="both"/>
        <w:rPr>
          <w:rStyle w:val="HTMLTypewriter"/>
          <w:rFonts w:ascii="Baskerville Old Face" w:hAnsi="Baskerville Old Face"/>
          <w:b/>
          <w:color w:val="000000"/>
          <w:sz w:val="24"/>
          <w:szCs w:val="24"/>
        </w:rPr>
      </w:pPr>
      <w:r>
        <w:rPr>
          <w:rStyle w:val="HTMLTypewriter"/>
          <w:rFonts w:ascii="Baskerville Old Face" w:hAnsi="Baskerville Old Face"/>
          <w:b/>
          <w:color w:val="000000"/>
          <w:sz w:val="24"/>
          <w:szCs w:val="24"/>
        </w:rPr>
        <w:t xml:space="preserve">Molina Health Care, Long Beach </w:t>
      </w:r>
      <w:r w:rsidR="005604C5" w:rsidRPr="005604C5">
        <w:rPr>
          <w:rStyle w:val="HTMLTypewriter"/>
          <w:rFonts w:ascii="Baskerville Old Face" w:hAnsi="Baskerville Old Face"/>
          <w:b/>
          <w:color w:val="000000"/>
          <w:sz w:val="24"/>
          <w:szCs w:val="24"/>
        </w:rPr>
        <w:t xml:space="preserve">, CA                      </w:t>
      </w:r>
      <w:r w:rsidR="00914AB4">
        <w:rPr>
          <w:rStyle w:val="HTMLTypewriter"/>
          <w:rFonts w:ascii="Baskerville Old Face" w:hAnsi="Baskerville Old Face"/>
          <w:b/>
          <w:color w:val="000000"/>
          <w:sz w:val="24"/>
          <w:szCs w:val="24"/>
        </w:rPr>
        <w:t xml:space="preserve">            </w:t>
      </w:r>
      <w:r w:rsidR="00914AB4">
        <w:rPr>
          <w:rStyle w:val="HTMLTypewriter"/>
          <w:rFonts w:ascii="Baskerville Old Face" w:hAnsi="Baskerville Old Face"/>
          <w:b/>
          <w:color w:val="000000"/>
          <w:sz w:val="24"/>
          <w:szCs w:val="24"/>
        </w:rPr>
        <w:tab/>
      </w:r>
      <w:r w:rsidR="00914AB4">
        <w:rPr>
          <w:rStyle w:val="HTMLTypewriter"/>
          <w:rFonts w:ascii="Baskerville Old Face" w:hAnsi="Baskerville Old Face"/>
          <w:b/>
          <w:color w:val="000000"/>
          <w:sz w:val="24"/>
          <w:szCs w:val="24"/>
        </w:rPr>
        <w:tab/>
        <w:t xml:space="preserve">            </w:t>
      </w:r>
      <w:r w:rsidR="006F3804">
        <w:rPr>
          <w:rStyle w:val="HTMLTypewriter"/>
          <w:rFonts w:ascii="Baskerville Old Face" w:hAnsi="Baskerville Old Face"/>
          <w:b/>
          <w:color w:val="000000"/>
          <w:sz w:val="24"/>
          <w:szCs w:val="24"/>
        </w:rPr>
        <w:t xml:space="preserve">                                          </w:t>
      </w:r>
      <w:r w:rsidR="00914AB4">
        <w:rPr>
          <w:rStyle w:val="HTMLTypewriter"/>
          <w:rFonts w:ascii="Baskerville Old Face" w:hAnsi="Baskerville Old Face"/>
          <w:b/>
          <w:color w:val="000000"/>
          <w:sz w:val="24"/>
          <w:szCs w:val="24"/>
        </w:rPr>
        <w:t>Jul 11</w:t>
      </w:r>
      <w:r w:rsidR="005604C5">
        <w:rPr>
          <w:rFonts w:ascii="Baskerville Old Face" w:hAnsi="Baskerville Old Face"/>
          <w:b/>
          <w:color w:val="000000"/>
        </w:rPr>
        <w:t xml:space="preserve"> – Nov 13</w:t>
      </w:r>
    </w:p>
    <w:p w:rsidR="005604C5" w:rsidRDefault="00FC09CE" w:rsidP="005604C5">
      <w:pPr>
        <w:jc w:val="both"/>
        <w:rPr>
          <w:rStyle w:val="HTMLTypewriter"/>
          <w:rFonts w:ascii="Baskerville Old Face" w:hAnsi="Baskerville Old Face"/>
          <w:b/>
          <w:color w:val="000000"/>
          <w:sz w:val="24"/>
          <w:szCs w:val="24"/>
        </w:rPr>
      </w:pPr>
      <w:r>
        <w:rPr>
          <w:rStyle w:val="HTMLTypewriter"/>
          <w:rFonts w:ascii="Baskerville Old Face" w:hAnsi="Baskerville Old Face"/>
          <w:b/>
          <w:color w:val="000000"/>
          <w:sz w:val="24"/>
          <w:szCs w:val="24"/>
        </w:rPr>
        <w:t xml:space="preserve">Build and </w:t>
      </w:r>
      <w:r w:rsidR="005604C5" w:rsidRPr="005604C5">
        <w:rPr>
          <w:rStyle w:val="HTMLTypewriter"/>
          <w:rFonts w:ascii="Baskerville Old Face" w:hAnsi="Baskerville Old Face"/>
          <w:b/>
          <w:color w:val="000000"/>
          <w:sz w:val="24"/>
          <w:szCs w:val="24"/>
        </w:rPr>
        <w:t>Release Engineer</w:t>
      </w:r>
    </w:p>
    <w:p w:rsidR="006F3804" w:rsidRDefault="006F3804" w:rsidP="005604C5">
      <w:pPr>
        <w:jc w:val="both"/>
        <w:rPr>
          <w:rStyle w:val="HTMLTypewriter"/>
          <w:rFonts w:ascii="Baskerville Old Face" w:hAnsi="Baskerville Old Face"/>
          <w:b/>
          <w:color w:val="000000"/>
          <w:sz w:val="24"/>
          <w:szCs w:val="24"/>
        </w:rPr>
      </w:pPr>
    </w:p>
    <w:p w:rsidR="005604C5" w:rsidRPr="005604C5" w:rsidRDefault="006F3804" w:rsidP="006F3804">
      <w:pPr>
        <w:jc w:val="both"/>
        <w:rPr>
          <w:rFonts w:ascii="Baskerville Old Face" w:hAnsi="Baskerville Old Face"/>
          <w:bCs/>
        </w:rPr>
      </w:pPr>
      <w:r>
        <w:rPr>
          <w:rStyle w:val="HTMLTypewriter"/>
          <w:rFonts w:ascii="Baskerville Old Face" w:hAnsi="Baskerville Old Face"/>
          <w:b/>
          <w:color w:val="000000"/>
          <w:sz w:val="24"/>
          <w:szCs w:val="24"/>
        </w:rPr>
        <w:t>Responsibilities:</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Active role in preparing documents like SCM New User guides and SCM verification.</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Coordinated the Development Team, QC and Application Support in Deploying the Code to the right System Test Environment.</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Prepared Migration logs for every release and maintained the data accuracy.</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Planned the Release schedules by identifying the Testing Environment and confirming the Current Code Level.</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 xml:space="preserve">Used </w:t>
      </w:r>
      <w:r w:rsidRPr="005604C5">
        <w:rPr>
          <w:rStyle w:val="HTMLTypewriter"/>
          <w:rFonts w:ascii="Baskerville Old Face" w:hAnsi="Baskerville Old Face"/>
          <w:b/>
          <w:color w:val="000000"/>
          <w:sz w:val="24"/>
          <w:szCs w:val="24"/>
        </w:rPr>
        <w:t>Putty</w:t>
      </w:r>
      <w:r w:rsidRPr="005604C5">
        <w:rPr>
          <w:rStyle w:val="HTMLTypewriter"/>
          <w:rFonts w:ascii="Baskerville Old Face" w:hAnsi="Baskerville Old Face"/>
          <w:color w:val="000000"/>
          <w:sz w:val="24"/>
          <w:szCs w:val="24"/>
        </w:rPr>
        <w:t xml:space="preserve"> to connect to Linux from windows.</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Maintained Defect Fix Deployments and documented the deployed files in the appropriate Environment Migration log.</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Created Branches, Labels for each release and merged the branches after the Code Freeze.</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Created the Deployment notes along with the Local SCM team and released the Deployment instructions to Application Support.</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lastRenderedPageBreak/>
        <w:t>Create/Edit the server specific / config files for all deployments to different Environments</w:t>
      </w:r>
    </w:p>
    <w:p w:rsidR="005604C5" w:rsidRPr="005604C5" w:rsidRDefault="005604C5" w:rsidP="005604C5">
      <w:pPr>
        <w:pStyle w:val="BodyText3"/>
        <w:numPr>
          <w:ilvl w:val="0"/>
          <w:numId w:val="26"/>
        </w:numPr>
        <w:tabs>
          <w:tab w:val="left" w:pos="2250"/>
        </w:tabs>
        <w:spacing w:after="0"/>
        <w:rPr>
          <w:rStyle w:val="HTMLTypewriter"/>
          <w:rFonts w:ascii="Baskerville Old Face" w:hAnsi="Baskerville Old Face"/>
          <w:color w:val="000000"/>
          <w:sz w:val="24"/>
          <w:szCs w:val="24"/>
        </w:rPr>
      </w:pPr>
      <w:r w:rsidRPr="005604C5">
        <w:rPr>
          <w:rStyle w:val="HTMLTypewriter"/>
          <w:rFonts w:ascii="Baskerville Old Face" w:hAnsi="Baskerville Old Face"/>
          <w:color w:val="000000"/>
          <w:sz w:val="24"/>
          <w:szCs w:val="24"/>
        </w:rPr>
        <w:t xml:space="preserve">Created and maintained </w:t>
      </w:r>
      <w:r w:rsidRPr="005604C5">
        <w:rPr>
          <w:rStyle w:val="HTMLTypewriter"/>
          <w:rFonts w:ascii="Baskerville Old Face" w:hAnsi="Baskerville Old Face"/>
          <w:b/>
          <w:color w:val="000000"/>
          <w:sz w:val="24"/>
          <w:szCs w:val="24"/>
        </w:rPr>
        <w:t>Ant, Maven</w:t>
      </w:r>
      <w:r w:rsidRPr="005604C5">
        <w:rPr>
          <w:rStyle w:val="HTMLTypewriter"/>
          <w:rFonts w:ascii="Baskerville Old Face" w:hAnsi="Baskerville Old Face"/>
          <w:color w:val="000000"/>
          <w:sz w:val="24"/>
          <w:szCs w:val="24"/>
        </w:rPr>
        <w:t xml:space="preserve"> build scripts and performed build automation.</w:t>
      </w:r>
    </w:p>
    <w:p w:rsidR="005604C5" w:rsidRPr="006F3804" w:rsidRDefault="005604C5" w:rsidP="004539E3">
      <w:pPr>
        <w:pStyle w:val="BodyText3"/>
        <w:numPr>
          <w:ilvl w:val="0"/>
          <w:numId w:val="26"/>
        </w:numPr>
        <w:tabs>
          <w:tab w:val="left" w:pos="2250"/>
        </w:tabs>
        <w:spacing w:after="0"/>
        <w:jc w:val="both"/>
        <w:rPr>
          <w:rFonts w:ascii="Baskerville Old Face" w:hAnsi="Baskerville Old Face"/>
          <w:bCs/>
        </w:rPr>
      </w:pPr>
      <w:r w:rsidRPr="006F3804">
        <w:rPr>
          <w:rStyle w:val="HTMLTypewriter"/>
          <w:rFonts w:ascii="Baskerville Old Face" w:hAnsi="Baskerville Old Face"/>
          <w:color w:val="000000"/>
          <w:sz w:val="24"/>
          <w:szCs w:val="24"/>
        </w:rPr>
        <w:t xml:space="preserve">Conducted Sanity Tests to verify the right Builds are deployed using </w:t>
      </w:r>
      <w:r w:rsidRPr="006F3804">
        <w:rPr>
          <w:rStyle w:val="HTMLTypewriter"/>
          <w:rFonts w:ascii="Baskerville Old Face" w:hAnsi="Baskerville Old Face"/>
          <w:b/>
          <w:color w:val="000000"/>
          <w:sz w:val="24"/>
          <w:szCs w:val="24"/>
        </w:rPr>
        <w:t xml:space="preserve">Shell, perl </w:t>
      </w:r>
      <w:r w:rsidRPr="006F3804">
        <w:rPr>
          <w:rStyle w:val="HTMLTypewriter"/>
          <w:rFonts w:ascii="Baskerville Old Face" w:hAnsi="Baskerville Old Face"/>
          <w:color w:val="000000"/>
          <w:sz w:val="24"/>
          <w:szCs w:val="24"/>
        </w:rPr>
        <w:t>scripts.</w:t>
      </w:r>
    </w:p>
    <w:p w:rsidR="005604C5" w:rsidRPr="006F3804" w:rsidRDefault="005604C5" w:rsidP="005604C5">
      <w:pPr>
        <w:pStyle w:val="ListParagraph"/>
        <w:numPr>
          <w:ilvl w:val="0"/>
          <w:numId w:val="22"/>
        </w:numPr>
        <w:jc w:val="both"/>
        <w:rPr>
          <w:rFonts w:ascii="Baskerville Old Face" w:hAnsi="Baskerville Old Face"/>
          <w:bCs/>
        </w:rPr>
      </w:pPr>
      <w:r w:rsidRPr="005604C5">
        <w:rPr>
          <w:rFonts w:ascii="Baskerville Old Face" w:hAnsi="Baskerville Old Face"/>
          <w:bCs/>
        </w:rPr>
        <w:t xml:space="preserve"> </w:t>
      </w:r>
      <w:r w:rsidRPr="006F3804">
        <w:rPr>
          <w:rFonts w:ascii="Baskerville Old Face" w:hAnsi="Baskerville Old Face"/>
          <w:bCs/>
        </w:rPr>
        <w:t>Highly experienced in administering Unix/Linux Shell scripts to monitor installed J2EE applications and to get information from the logs and database in the required format and other daily activities.</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Maintained Off shore dev team and trained the dev team on Subversion.</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Provided delivery management to ensure customer satisfaction and reference-ability</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Promotion of Code – includes both manually compiling and automated builds.</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 xml:space="preserve">Creation and definition of a Code Migration Plan and coordinating Plan with different Teams. </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Management of Code base and understanding of the code associated with module/effort.</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Coordination with the Testing Team on the timing and movement of code into the Testing Environment</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Necessary support of the table set ups as needed. This will include moves to the Integration Testing Environment.</w:t>
      </w:r>
    </w:p>
    <w:p w:rsidR="005604C5" w:rsidRPr="005604C5" w:rsidRDefault="005604C5" w:rsidP="005604C5">
      <w:pPr>
        <w:pStyle w:val="ListParagraph"/>
        <w:numPr>
          <w:ilvl w:val="0"/>
          <w:numId w:val="22"/>
        </w:numPr>
        <w:jc w:val="both"/>
        <w:rPr>
          <w:rFonts w:ascii="Baskerville Old Face" w:hAnsi="Baskerville Old Face"/>
        </w:rPr>
      </w:pPr>
      <w:r w:rsidRPr="005604C5">
        <w:rPr>
          <w:rFonts w:ascii="Baskerville Old Face" w:hAnsi="Baskerville Old Face"/>
        </w:rPr>
        <w:t>Coordination and responsibility of the management and movement of code developed into the Test Environment</w:t>
      </w:r>
    </w:p>
    <w:p w:rsidR="005604C5" w:rsidRPr="005604C5" w:rsidRDefault="005604C5" w:rsidP="004539E3">
      <w:pPr>
        <w:jc w:val="both"/>
        <w:rPr>
          <w:rFonts w:ascii="Baskerville Old Face" w:hAnsi="Baskerville Old Face"/>
          <w:bCs/>
        </w:rPr>
      </w:pPr>
    </w:p>
    <w:p w:rsidR="00397F2A" w:rsidRPr="005604C5" w:rsidRDefault="00397F2A" w:rsidP="004539E3">
      <w:pPr>
        <w:tabs>
          <w:tab w:val="left" w:pos="7380"/>
        </w:tabs>
        <w:jc w:val="both"/>
        <w:rPr>
          <w:rFonts w:ascii="Baskerville Old Face" w:hAnsi="Baskerville Old Face"/>
          <w:b/>
        </w:rPr>
      </w:pPr>
    </w:p>
    <w:p w:rsidR="00397F2A" w:rsidRPr="005604C5" w:rsidRDefault="00397F2A" w:rsidP="00527A99">
      <w:pPr>
        <w:tabs>
          <w:tab w:val="left" w:pos="7380"/>
        </w:tabs>
        <w:jc w:val="both"/>
        <w:rPr>
          <w:rFonts w:ascii="Baskerville Old Face" w:hAnsi="Baskerville Old Face"/>
          <w:b/>
        </w:rPr>
      </w:pPr>
      <w:r w:rsidRPr="005604C5">
        <w:rPr>
          <w:rFonts w:ascii="Baskerville Old Face" w:hAnsi="Baskerville Old Face"/>
          <w:b/>
        </w:rPr>
        <w:t xml:space="preserve">Invensys, India                                                                                                             </w:t>
      </w:r>
      <w:r w:rsidR="00527A99">
        <w:rPr>
          <w:rFonts w:ascii="Baskerville Old Face" w:hAnsi="Baskerville Old Face"/>
          <w:b/>
        </w:rPr>
        <w:t xml:space="preserve">            </w:t>
      </w:r>
      <w:r w:rsidRPr="005604C5">
        <w:rPr>
          <w:rFonts w:ascii="Baskerville Old Face" w:hAnsi="Baskerville Old Face"/>
          <w:b/>
        </w:rPr>
        <w:t xml:space="preserve"> Jan 2009 – May 2011</w:t>
      </w:r>
    </w:p>
    <w:p w:rsidR="00397F2A" w:rsidRDefault="004539E3" w:rsidP="004539E3">
      <w:pPr>
        <w:jc w:val="both"/>
        <w:rPr>
          <w:rFonts w:ascii="Baskerville Old Face" w:hAnsi="Baskerville Old Face"/>
          <w:b/>
        </w:rPr>
      </w:pPr>
      <w:r w:rsidRPr="005604C5">
        <w:rPr>
          <w:rFonts w:ascii="Baskerville Old Face" w:hAnsi="Baskerville Old Face"/>
          <w:b/>
        </w:rPr>
        <w:t>QA/</w:t>
      </w:r>
      <w:r w:rsidR="00397F2A" w:rsidRPr="005604C5">
        <w:rPr>
          <w:rFonts w:ascii="Baskerville Old Face" w:hAnsi="Baskerville Old Face"/>
          <w:b/>
        </w:rPr>
        <w:t>SCM Analyst</w:t>
      </w:r>
    </w:p>
    <w:p w:rsidR="006F3804" w:rsidRDefault="006F3804" w:rsidP="004539E3">
      <w:pPr>
        <w:jc w:val="both"/>
        <w:rPr>
          <w:rFonts w:ascii="Baskerville Old Face" w:hAnsi="Baskerville Old Face"/>
          <w:b/>
        </w:rPr>
      </w:pPr>
    </w:p>
    <w:p w:rsidR="006F3804" w:rsidRPr="005604C5" w:rsidRDefault="006F3804" w:rsidP="004539E3">
      <w:pPr>
        <w:jc w:val="both"/>
        <w:rPr>
          <w:rFonts w:ascii="Baskerville Old Face" w:hAnsi="Baskerville Old Face"/>
          <w:b/>
        </w:rPr>
      </w:pPr>
      <w:r>
        <w:rPr>
          <w:rFonts w:ascii="Baskerville Old Face" w:hAnsi="Baskerville Old Face"/>
          <w:b/>
        </w:rPr>
        <w:t>Responsibilities:</w:t>
      </w:r>
    </w:p>
    <w:p w:rsidR="00397F2A" w:rsidRPr="005604C5" w:rsidRDefault="00397F2A" w:rsidP="004539E3">
      <w:pPr>
        <w:pStyle w:val="ListParagraph"/>
        <w:numPr>
          <w:ilvl w:val="0"/>
          <w:numId w:val="23"/>
        </w:numPr>
        <w:autoSpaceDE w:val="0"/>
        <w:jc w:val="both"/>
        <w:rPr>
          <w:rFonts w:ascii="Baskerville Old Face" w:hAnsi="Baskerville Old Face"/>
          <w:color w:val="000000"/>
        </w:rPr>
      </w:pPr>
      <w:r w:rsidRPr="005604C5">
        <w:rPr>
          <w:rFonts w:ascii="Baskerville Old Face" w:hAnsi="Baskerville Old Face"/>
          <w:color w:val="000000"/>
        </w:rPr>
        <w:t>Developed and maintained UNIX /Ant scripts for build and release tasks.</w:t>
      </w:r>
    </w:p>
    <w:p w:rsidR="00397F2A" w:rsidRPr="005604C5" w:rsidRDefault="00397F2A" w:rsidP="004539E3">
      <w:pPr>
        <w:pStyle w:val="BodyText2"/>
        <w:widowControl w:val="0"/>
        <w:numPr>
          <w:ilvl w:val="0"/>
          <w:numId w:val="23"/>
        </w:numPr>
        <w:overflowPunct w:val="0"/>
        <w:autoSpaceDE w:val="0"/>
        <w:autoSpaceDN w:val="0"/>
        <w:adjustRightInd w:val="0"/>
        <w:spacing w:after="0" w:line="240" w:lineRule="auto"/>
        <w:jc w:val="both"/>
        <w:textAlignment w:val="baseline"/>
        <w:rPr>
          <w:rFonts w:ascii="Baskerville Old Face" w:hAnsi="Baskerville Old Face"/>
          <w:color w:val="000000"/>
        </w:rPr>
      </w:pPr>
      <w:r w:rsidRPr="005604C5">
        <w:rPr>
          <w:rFonts w:ascii="Baskerville Old Face" w:hAnsi="Baskerville Old Face"/>
          <w:color w:val="000000"/>
        </w:rPr>
        <w:t xml:space="preserve">Modified ANT scripts to build the JAR’s, Class files, WAR files and EAR files. </w:t>
      </w:r>
    </w:p>
    <w:p w:rsidR="00397F2A" w:rsidRPr="005604C5" w:rsidRDefault="00397F2A" w:rsidP="004539E3">
      <w:pPr>
        <w:pStyle w:val="BodyText2"/>
        <w:widowControl w:val="0"/>
        <w:numPr>
          <w:ilvl w:val="0"/>
          <w:numId w:val="23"/>
        </w:numPr>
        <w:overflowPunct w:val="0"/>
        <w:autoSpaceDE w:val="0"/>
        <w:autoSpaceDN w:val="0"/>
        <w:adjustRightInd w:val="0"/>
        <w:spacing w:after="0" w:line="240" w:lineRule="auto"/>
        <w:jc w:val="both"/>
        <w:textAlignment w:val="baseline"/>
        <w:rPr>
          <w:rFonts w:ascii="Baskerville Old Face" w:hAnsi="Baskerville Old Face"/>
          <w:color w:val="000000"/>
        </w:rPr>
      </w:pPr>
      <w:r w:rsidRPr="005604C5">
        <w:rPr>
          <w:rFonts w:ascii="Baskerville Old Face" w:hAnsi="Baskerville Old Face"/>
          <w:color w:val="000000"/>
          <w:spacing w:val="-3"/>
        </w:rPr>
        <w:t>Developed utilities for developers to check the checkouts, elements modified based on project and branch</w:t>
      </w:r>
      <w:r w:rsidRPr="005604C5">
        <w:rPr>
          <w:rFonts w:ascii="Baskerville Old Face" w:hAnsi="Baskerville Old Face"/>
          <w:color w:val="000000"/>
        </w:rPr>
        <w:t xml:space="preserve"> using CVS.</w:t>
      </w:r>
    </w:p>
    <w:p w:rsidR="00397F2A" w:rsidRPr="005604C5" w:rsidRDefault="00397F2A" w:rsidP="004539E3">
      <w:pPr>
        <w:pStyle w:val="BodyText2"/>
        <w:widowControl w:val="0"/>
        <w:numPr>
          <w:ilvl w:val="0"/>
          <w:numId w:val="23"/>
        </w:numPr>
        <w:overflowPunct w:val="0"/>
        <w:autoSpaceDE w:val="0"/>
        <w:autoSpaceDN w:val="0"/>
        <w:adjustRightInd w:val="0"/>
        <w:spacing w:after="0" w:line="240" w:lineRule="auto"/>
        <w:jc w:val="both"/>
        <w:textAlignment w:val="baseline"/>
        <w:rPr>
          <w:rFonts w:ascii="Baskerville Old Face" w:hAnsi="Baskerville Old Face"/>
          <w:color w:val="000000"/>
        </w:rPr>
      </w:pPr>
      <w:r w:rsidRPr="005604C5">
        <w:rPr>
          <w:rFonts w:ascii="Baskerville Old Face" w:hAnsi="Baskerville Old Face"/>
          <w:color w:val="000000"/>
          <w:spacing w:val="-3"/>
        </w:rPr>
        <w:t>Created CVS configuration record for builds using derived objects generated during build audit process.</w:t>
      </w:r>
    </w:p>
    <w:p w:rsidR="00397F2A" w:rsidRPr="005604C5" w:rsidRDefault="00397F2A" w:rsidP="004539E3">
      <w:pPr>
        <w:pStyle w:val="BodyText2"/>
        <w:widowControl w:val="0"/>
        <w:numPr>
          <w:ilvl w:val="0"/>
          <w:numId w:val="23"/>
        </w:numPr>
        <w:overflowPunct w:val="0"/>
        <w:autoSpaceDE w:val="0"/>
        <w:autoSpaceDN w:val="0"/>
        <w:adjustRightInd w:val="0"/>
        <w:spacing w:after="0" w:line="240" w:lineRule="auto"/>
        <w:jc w:val="both"/>
        <w:textAlignment w:val="baseline"/>
        <w:rPr>
          <w:rFonts w:ascii="Baskerville Old Face" w:hAnsi="Baskerville Old Face"/>
          <w:color w:val="000000"/>
        </w:rPr>
      </w:pPr>
      <w:r w:rsidRPr="005604C5">
        <w:rPr>
          <w:rFonts w:ascii="Baskerville Old Face" w:hAnsi="Baskerville Old Face"/>
          <w:color w:val="000000"/>
        </w:rPr>
        <w:t>Responsible for building and releasing packages for testing.</w:t>
      </w:r>
    </w:p>
    <w:p w:rsidR="00397F2A" w:rsidRPr="005604C5" w:rsidRDefault="00397F2A" w:rsidP="004539E3">
      <w:pPr>
        <w:pStyle w:val="ListParagraph"/>
        <w:numPr>
          <w:ilvl w:val="0"/>
          <w:numId w:val="23"/>
        </w:numPr>
        <w:autoSpaceDE w:val="0"/>
        <w:jc w:val="both"/>
        <w:rPr>
          <w:rFonts w:ascii="Baskerville Old Face" w:hAnsi="Baskerville Old Face"/>
          <w:color w:val="000000"/>
        </w:rPr>
      </w:pPr>
      <w:r w:rsidRPr="005604C5">
        <w:rPr>
          <w:rFonts w:ascii="Baskerville Old Face" w:hAnsi="Baskerville Old Face"/>
          <w:color w:val="000000"/>
        </w:rPr>
        <w:t>Installed Hudson and performed troubleshooting during installation.</w:t>
      </w:r>
    </w:p>
    <w:p w:rsidR="00397F2A" w:rsidRPr="005604C5" w:rsidRDefault="00397F2A" w:rsidP="004539E3">
      <w:pPr>
        <w:pStyle w:val="ListParagraph"/>
        <w:numPr>
          <w:ilvl w:val="0"/>
          <w:numId w:val="23"/>
        </w:numPr>
        <w:autoSpaceDE w:val="0"/>
        <w:autoSpaceDN w:val="0"/>
        <w:adjustRightInd w:val="0"/>
        <w:jc w:val="both"/>
        <w:rPr>
          <w:rFonts w:ascii="Baskerville Old Face" w:hAnsi="Baskerville Old Face"/>
          <w:bCs/>
          <w:color w:val="000000"/>
        </w:rPr>
      </w:pPr>
      <w:r w:rsidRPr="005604C5">
        <w:rPr>
          <w:rFonts w:ascii="Baskerville Old Face" w:hAnsi="Baskerville Old Face"/>
          <w:color w:val="000000"/>
        </w:rPr>
        <w:t>Worked with Hudson for automated build and release.</w:t>
      </w:r>
    </w:p>
    <w:p w:rsidR="00397F2A" w:rsidRPr="005604C5" w:rsidRDefault="00397F2A" w:rsidP="004539E3">
      <w:pPr>
        <w:pStyle w:val="ListParagraph"/>
        <w:numPr>
          <w:ilvl w:val="0"/>
          <w:numId w:val="23"/>
        </w:numPr>
        <w:jc w:val="both"/>
        <w:rPr>
          <w:rFonts w:ascii="Baskerville Old Face" w:hAnsi="Baskerville Old Face"/>
          <w:bCs/>
        </w:rPr>
      </w:pPr>
      <w:r w:rsidRPr="005604C5">
        <w:rPr>
          <w:rFonts w:ascii="Baskerville Old Face" w:hAnsi="Baskerville Old Face"/>
          <w:bCs/>
        </w:rPr>
        <w:t>Developed Ant and shell scripts for automation of the build and release process.</w:t>
      </w:r>
    </w:p>
    <w:p w:rsidR="00397F2A" w:rsidRPr="005604C5" w:rsidRDefault="00397F2A" w:rsidP="004539E3">
      <w:pPr>
        <w:pStyle w:val="ListParagraph"/>
        <w:numPr>
          <w:ilvl w:val="0"/>
          <w:numId w:val="23"/>
        </w:numPr>
        <w:autoSpaceDE w:val="0"/>
        <w:autoSpaceDN w:val="0"/>
        <w:adjustRightInd w:val="0"/>
        <w:jc w:val="both"/>
        <w:rPr>
          <w:rFonts w:ascii="Baskerville Old Face" w:hAnsi="Baskerville Old Face"/>
          <w:bCs/>
          <w:color w:val="000000"/>
        </w:rPr>
      </w:pPr>
      <w:r w:rsidRPr="005604C5">
        <w:rPr>
          <w:rFonts w:ascii="Baskerville Old Face" w:hAnsi="Baskerville Old Face"/>
          <w:bCs/>
        </w:rPr>
        <w:t>Used Web Sphere as application server for deploying different kind of artifacts</w:t>
      </w:r>
    </w:p>
    <w:p w:rsidR="00397F2A" w:rsidRPr="005604C5" w:rsidRDefault="00397F2A" w:rsidP="004539E3">
      <w:pPr>
        <w:pStyle w:val="ListParagraph"/>
        <w:numPr>
          <w:ilvl w:val="0"/>
          <w:numId w:val="23"/>
        </w:numPr>
        <w:autoSpaceDE w:val="0"/>
        <w:autoSpaceDN w:val="0"/>
        <w:adjustRightInd w:val="0"/>
        <w:jc w:val="both"/>
        <w:rPr>
          <w:rFonts w:ascii="Baskerville Old Face" w:hAnsi="Baskerville Old Face"/>
          <w:bCs/>
          <w:color w:val="000000"/>
        </w:rPr>
      </w:pPr>
      <w:r w:rsidRPr="005604C5">
        <w:rPr>
          <w:rFonts w:ascii="Baskerville Old Face" w:hAnsi="Baskerville Old Face"/>
          <w:bCs/>
          <w:color w:val="000000"/>
        </w:rPr>
        <w:t>Worked closely with development team and SQA team for product releases.</w:t>
      </w:r>
    </w:p>
    <w:p w:rsidR="00397F2A" w:rsidRPr="005604C5" w:rsidRDefault="00397F2A" w:rsidP="004539E3">
      <w:pPr>
        <w:pStyle w:val="ListParagraph"/>
        <w:numPr>
          <w:ilvl w:val="0"/>
          <w:numId w:val="23"/>
        </w:numPr>
        <w:autoSpaceDE w:val="0"/>
        <w:jc w:val="both"/>
        <w:rPr>
          <w:rFonts w:ascii="Baskerville Old Face" w:hAnsi="Baskerville Old Face"/>
          <w:color w:val="000000"/>
        </w:rPr>
      </w:pPr>
      <w:r w:rsidRPr="005604C5">
        <w:rPr>
          <w:rFonts w:ascii="Baskerville Old Face" w:hAnsi="Baskerville Old Face"/>
          <w:color w:val="000000"/>
        </w:rPr>
        <w:t>Coordinated application release with developer, DBA, QA and project management teams.</w:t>
      </w:r>
    </w:p>
    <w:p w:rsidR="00397F2A" w:rsidRPr="005604C5" w:rsidRDefault="00397F2A" w:rsidP="004539E3">
      <w:pPr>
        <w:pStyle w:val="BodyText"/>
        <w:numPr>
          <w:ilvl w:val="0"/>
          <w:numId w:val="23"/>
        </w:numPr>
        <w:spacing w:after="0"/>
        <w:jc w:val="both"/>
        <w:rPr>
          <w:rFonts w:ascii="Baskerville Old Face" w:hAnsi="Baskerville Old Face"/>
          <w:color w:val="000000"/>
        </w:rPr>
      </w:pPr>
      <w:r w:rsidRPr="005604C5">
        <w:rPr>
          <w:rFonts w:ascii="Baskerville Old Face" w:hAnsi="Baskerville Old Face"/>
          <w:color w:val="000000"/>
        </w:rPr>
        <w:t>Used Bugzila as Issue Tracking Tool.</w:t>
      </w:r>
    </w:p>
    <w:p w:rsidR="00397F2A" w:rsidRPr="005604C5" w:rsidRDefault="00397F2A" w:rsidP="004539E3">
      <w:pPr>
        <w:pStyle w:val="BodyText"/>
        <w:numPr>
          <w:ilvl w:val="0"/>
          <w:numId w:val="23"/>
        </w:numPr>
        <w:spacing w:after="0"/>
        <w:jc w:val="both"/>
        <w:rPr>
          <w:rFonts w:ascii="Baskerville Old Face" w:hAnsi="Baskerville Old Face"/>
          <w:color w:val="000000"/>
        </w:rPr>
      </w:pPr>
      <w:r w:rsidRPr="005604C5">
        <w:rPr>
          <w:rFonts w:ascii="Baskerville Old Face" w:hAnsi="Baskerville Old Face"/>
          <w:color w:val="000000"/>
        </w:rPr>
        <w:t>Participated in the release cycle of the product which involved environments like Development, INT, QA and Production.</w:t>
      </w:r>
    </w:p>
    <w:p w:rsidR="00397F2A" w:rsidRPr="005604C5" w:rsidRDefault="00397F2A" w:rsidP="004539E3">
      <w:pPr>
        <w:numPr>
          <w:ilvl w:val="0"/>
          <w:numId w:val="23"/>
        </w:numPr>
        <w:suppressAutoHyphens/>
        <w:jc w:val="both"/>
        <w:rPr>
          <w:rFonts w:ascii="Baskerville Old Face" w:hAnsi="Baskerville Old Face"/>
        </w:rPr>
      </w:pPr>
      <w:r w:rsidRPr="005604C5">
        <w:rPr>
          <w:rFonts w:ascii="Baskerville Old Face" w:hAnsi="Baskerville Old Face"/>
        </w:rPr>
        <w:t>Coordinated the Development Team, QC and Application Support in Deploying the Code to the right System Test Environment using Hudson Tool</w:t>
      </w:r>
    </w:p>
    <w:p w:rsidR="00397F2A" w:rsidRPr="005604C5" w:rsidRDefault="00397F2A" w:rsidP="004539E3">
      <w:pPr>
        <w:numPr>
          <w:ilvl w:val="0"/>
          <w:numId w:val="23"/>
        </w:numPr>
        <w:suppressAutoHyphens/>
        <w:jc w:val="both"/>
        <w:rPr>
          <w:rFonts w:ascii="Baskerville Old Face" w:hAnsi="Baskerville Old Face"/>
        </w:rPr>
      </w:pPr>
      <w:r w:rsidRPr="005604C5">
        <w:rPr>
          <w:rFonts w:ascii="Baskerville Old Face" w:hAnsi="Baskerville Old Face"/>
        </w:rPr>
        <w:t>Prepared Migration logs for every release and maintained the data accuracy.</w:t>
      </w:r>
    </w:p>
    <w:p w:rsidR="00397F2A" w:rsidRPr="005604C5" w:rsidRDefault="00397F2A" w:rsidP="004539E3">
      <w:pPr>
        <w:numPr>
          <w:ilvl w:val="0"/>
          <w:numId w:val="23"/>
        </w:numPr>
        <w:suppressAutoHyphens/>
        <w:jc w:val="both"/>
        <w:rPr>
          <w:rFonts w:ascii="Baskerville Old Face" w:hAnsi="Baskerville Old Face"/>
        </w:rPr>
      </w:pPr>
      <w:r w:rsidRPr="005604C5">
        <w:rPr>
          <w:rFonts w:ascii="Baskerville Old Face" w:hAnsi="Baskerville Old Face"/>
        </w:rPr>
        <w:t>Planned the Release schedules by identifying the Testing Environment and confirming the Current Code Level</w:t>
      </w:r>
    </w:p>
    <w:p w:rsidR="00397F2A" w:rsidRPr="005604C5" w:rsidRDefault="00397F2A" w:rsidP="004539E3">
      <w:pPr>
        <w:numPr>
          <w:ilvl w:val="0"/>
          <w:numId w:val="23"/>
        </w:numPr>
        <w:suppressAutoHyphens/>
        <w:jc w:val="both"/>
        <w:rPr>
          <w:rFonts w:ascii="Baskerville Old Face" w:hAnsi="Baskerville Old Face"/>
        </w:rPr>
      </w:pPr>
      <w:r w:rsidRPr="005604C5">
        <w:rPr>
          <w:rFonts w:ascii="Baskerville Old Face" w:hAnsi="Baskerville Old Face"/>
        </w:rPr>
        <w:t>Used Putty to connect to Linux from windows</w:t>
      </w:r>
    </w:p>
    <w:p w:rsidR="00397F2A" w:rsidRPr="005604C5" w:rsidRDefault="00397F2A" w:rsidP="004539E3">
      <w:pPr>
        <w:numPr>
          <w:ilvl w:val="0"/>
          <w:numId w:val="23"/>
        </w:numPr>
        <w:suppressAutoHyphens/>
        <w:jc w:val="both"/>
        <w:rPr>
          <w:rFonts w:ascii="Baskerville Old Face" w:hAnsi="Baskerville Old Face"/>
        </w:rPr>
      </w:pPr>
      <w:r w:rsidRPr="005604C5">
        <w:rPr>
          <w:rFonts w:ascii="Baskerville Old Face" w:hAnsi="Baskerville Old Face"/>
        </w:rPr>
        <w:t>Maintained Defect Fix Deployments and documented the deployed files in the appropriate Environment Migration log</w:t>
      </w:r>
    </w:p>
    <w:p w:rsidR="001E4035" w:rsidRPr="005604C5" w:rsidRDefault="001E4035" w:rsidP="001E4035">
      <w:pPr>
        <w:pStyle w:val="ListParagraph"/>
        <w:numPr>
          <w:ilvl w:val="0"/>
          <w:numId w:val="23"/>
        </w:numPr>
        <w:jc w:val="both"/>
        <w:rPr>
          <w:rFonts w:ascii="Baskerville Old Face" w:hAnsi="Baskerville Old Face"/>
        </w:rPr>
      </w:pPr>
      <w:r w:rsidRPr="005604C5">
        <w:rPr>
          <w:rFonts w:ascii="Baskerville Old Face" w:hAnsi="Baskerville Old Face"/>
        </w:rPr>
        <w:t>Make robust applications by Quick test pro.</w:t>
      </w:r>
    </w:p>
    <w:p w:rsidR="001E4035" w:rsidRPr="005604C5" w:rsidRDefault="001E4035" w:rsidP="001E4035">
      <w:pPr>
        <w:pStyle w:val="ListParagraph"/>
        <w:numPr>
          <w:ilvl w:val="0"/>
          <w:numId w:val="23"/>
        </w:numPr>
        <w:jc w:val="both"/>
        <w:rPr>
          <w:rFonts w:ascii="Baskerville Old Face" w:hAnsi="Baskerville Old Face"/>
        </w:rPr>
      </w:pPr>
      <w:r w:rsidRPr="005604C5">
        <w:rPr>
          <w:rFonts w:ascii="Baskerville Old Face" w:hAnsi="Baskerville Old Face"/>
        </w:rPr>
        <w:t>Created TSL scripts as per the test plan requirements.</w:t>
      </w:r>
    </w:p>
    <w:p w:rsidR="001E4035" w:rsidRPr="005604C5" w:rsidRDefault="001E4035" w:rsidP="001E4035">
      <w:pPr>
        <w:pStyle w:val="ListParagraph"/>
        <w:numPr>
          <w:ilvl w:val="0"/>
          <w:numId w:val="23"/>
        </w:numPr>
        <w:jc w:val="both"/>
        <w:rPr>
          <w:rFonts w:ascii="Baskerville Old Face" w:hAnsi="Baskerville Old Face"/>
        </w:rPr>
      </w:pPr>
      <w:r w:rsidRPr="005604C5">
        <w:rPr>
          <w:rFonts w:ascii="Baskerville Old Face" w:hAnsi="Baskerville Old Face"/>
        </w:rPr>
        <w:t xml:space="preserve">Involved in creating test procedures, test cases, test plan development and execution. </w:t>
      </w:r>
    </w:p>
    <w:p w:rsidR="001E4035" w:rsidRPr="005604C5" w:rsidRDefault="001E4035" w:rsidP="001E4035">
      <w:pPr>
        <w:pStyle w:val="ListParagraph"/>
        <w:numPr>
          <w:ilvl w:val="0"/>
          <w:numId w:val="23"/>
        </w:numPr>
        <w:jc w:val="both"/>
        <w:rPr>
          <w:rFonts w:ascii="Baskerville Old Face" w:hAnsi="Baskerville Old Face"/>
        </w:rPr>
      </w:pPr>
      <w:r w:rsidRPr="005604C5">
        <w:rPr>
          <w:rFonts w:ascii="Baskerville Old Face" w:hAnsi="Baskerville Old Face"/>
        </w:rPr>
        <w:t>Verify the functionality of integrated, multi-environment enterprise solutions using Quick test pro.</w:t>
      </w:r>
    </w:p>
    <w:p w:rsidR="001E4035" w:rsidRPr="005604C5" w:rsidRDefault="001E4035" w:rsidP="001E4035">
      <w:pPr>
        <w:pStyle w:val="ListParagraph"/>
        <w:numPr>
          <w:ilvl w:val="0"/>
          <w:numId w:val="23"/>
        </w:numPr>
        <w:jc w:val="both"/>
        <w:rPr>
          <w:rFonts w:ascii="Baskerville Old Face" w:hAnsi="Baskerville Old Face"/>
        </w:rPr>
      </w:pPr>
      <w:r w:rsidRPr="005604C5">
        <w:rPr>
          <w:rFonts w:ascii="Baskerville Old Face" w:hAnsi="Baskerville Old Face"/>
        </w:rPr>
        <w:lastRenderedPageBreak/>
        <w:t>Experience in Regression testing using Quick Test Pro.</w:t>
      </w:r>
    </w:p>
    <w:p w:rsidR="00397F2A" w:rsidRPr="006F3804" w:rsidRDefault="001E4035" w:rsidP="004539E3">
      <w:pPr>
        <w:pStyle w:val="ListParagraph"/>
        <w:numPr>
          <w:ilvl w:val="0"/>
          <w:numId w:val="23"/>
        </w:numPr>
        <w:jc w:val="both"/>
        <w:rPr>
          <w:rFonts w:ascii="Baskerville Old Face" w:hAnsi="Baskerville Old Face"/>
          <w:bCs/>
        </w:rPr>
      </w:pPr>
      <w:r w:rsidRPr="006F3804">
        <w:rPr>
          <w:rFonts w:ascii="Baskerville Old Face" w:hAnsi="Baskerville Old Face"/>
        </w:rPr>
        <w:t>Designed, developed and executed automation scripts (load/regression) using Quick Test Pro.</w:t>
      </w:r>
    </w:p>
    <w:sectPr w:rsidR="00397F2A" w:rsidRPr="006F3804" w:rsidSect="001828EC">
      <w:footerReference w:type="default" r:id="rId8"/>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253" w:rsidRDefault="007C6253" w:rsidP="003B4128">
      <w:r>
        <w:separator/>
      </w:r>
    </w:p>
  </w:endnote>
  <w:endnote w:type="continuationSeparator" w:id="0">
    <w:p w:rsidR="007C6253" w:rsidRDefault="007C6253" w:rsidP="003B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210295"/>
      <w:docPartObj>
        <w:docPartGallery w:val="Page Numbers (Bottom of Page)"/>
        <w:docPartUnique/>
      </w:docPartObj>
    </w:sdtPr>
    <w:sdtEndPr>
      <w:rPr>
        <w:noProof/>
      </w:rPr>
    </w:sdtEndPr>
    <w:sdtContent>
      <w:p w:rsidR="003B4128" w:rsidRDefault="001B4E3B">
        <w:pPr>
          <w:pStyle w:val="Footer"/>
          <w:jc w:val="center"/>
        </w:pPr>
        <w:r>
          <w:fldChar w:fldCharType="begin"/>
        </w:r>
        <w:r w:rsidR="003B4128">
          <w:instrText xml:space="preserve"> PAGE   \* MERGEFORMAT </w:instrText>
        </w:r>
        <w:r>
          <w:fldChar w:fldCharType="separate"/>
        </w:r>
        <w:r w:rsidR="00932276">
          <w:rPr>
            <w:noProof/>
          </w:rPr>
          <w:t>1</w:t>
        </w:r>
        <w:r>
          <w:rPr>
            <w:noProof/>
          </w:rPr>
          <w:fldChar w:fldCharType="end"/>
        </w:r>
      </w:p>
    </w:sdtContent>
  </w:sdt>
  <w:p w:rsidR="003B4128" w:rsidRDefault="003B4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253" w:rsidRDefault="007C6253" w:rsidP="003B4128">
      <w:r>
        <w:separator/>
      </w:r>
    </w:p>
  </w:footnote>
  <w:footnote w:type="continuationSeparator" w:id="0">
    <w:p w:rsidR="007C6253" w:rsidRDefault="007C6253" w:rsidP="003B4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6B056AE"/>
    <w:lvl w:ilvl="0">
      <w:numFmt w:val="bullet"/>
      <w:lvlText w:val="*"/>
      <w:lvlJc w:val="left"/>
    </w:lvl>
  </w:abstractNum>
  <w:abstractNum w:abstractNumId="1"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4" w15:restartNumberingAfterBreak="0">
    <w:nsid w:val="03FE61AF"/>
    <w:multiLevelType w:val="hybridMultilevel"/>
    <w:tmpl w:val="4AD43A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8846B92"/>
    <w:multiLevelType w:val="hybridMultilevel"/>
    <w:tmpl w:val="10F01F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 w15:restartNumberingAfterBreak="0">
    <w:nsid w:val="0C85771D"/>
    <w:multiLevelType w:val="hybridMultilevel"/>
    <w:tmpl w:val="EA94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D4DED"/>
    <w:multiLevelType w:val="hybridMultilevel"/>
    <w:tmpl w:val="711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61026"/>
    <w:multiLevelType w:val="hybridMultilevel"/>
    <w:tmpl w:val="7518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D724B"/>
    <w:multiLevelType w:val="multilevel"/>
    <w:tmpl w:val="E81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371F3"/>
    <w:multiLevelType w:val="hybridMultilevel"/>
    <w:tmpl w:val="977CF6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D7D411F"/>
    <w:multiLevelType w:val="hybridMultilevel"/>
    <w:tmpl w:val="ECD68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940F6"/>
    <w:multiLevelType w:val="hybridMultilevel"/>
    <w:tmpl w:val="CB94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464BD"/>
    <w:multiLevelType w:val="hybridMultilevel"/>
    <w:tmpl w:val="E94456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CD12E38"/>
    <w:multiLevelType w:val="hybridMultilevel"/>
    <w:tmpl w:val="21E6F7CC"/>
    <w:lvl w:ilvl="0" w:tplc="CB7017E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E5B397D"/>
    <w:multiLevelType w:val="hybridMultilevel"/>
    <w:tmpl w:val="E17C046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9462A0"/>
    <w:multiLevelType w:val="singleLevel"/>
    <w:tmpl w:val="00000000"/>
    <w:lvl w:ilvl="0">
      <w:numFmt w:val="bullet"/>
      <w:lvlText w:val=""/>
      <w:lvlJc w:val="left"/>
      <w:pPr>
        <w:tabs>
          <w:tab w:val="num" w:pos="0"/>
        </w:tabs>
        <w:ind w:hanging="360"/>
      </w:pPr>
      <w:rPr>
        <w:rFonts w:ascii="Symbol" w:eastAsia="Times New Roman" w:hAnsi="Symbol" w:hint="default"/>
        <w:b w:val="0"/>
        <w:color w:val="000000"/>
        <w:w w:val="100"/>
        <w:sz w:val="24"/>
      </w:rPr>
    </w:lvl>
  </w:abstractNum>
  <w:abstractNum w:abstractNumId="17" w15:restartNumberingAfterBreak="0">
    <w:nsid w:val="5FF80710"/>
    <w:multiLevelType w:val="hybridMultilevel"/>
    <w:tmpl w:val="5C301D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80F6272"/>
    <w:multiLevelType w:val="hybridMultilevel"/>
    <w:tmpl w:val="B0A0654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641"/>
        </w:tabs>
        <w:ind w:left="1641" w:hanging="360"/>
      </w:pPr>
      <w:rPr>
        <w:rFonts w:ascii="Courier New" w:hAnsi="Courier New" w:cs="Symbol"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Symbol"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Symbol"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9" w15:restartNumberingAfterBreak="0">
    <w:nsid w:val="6C2F185A"/>
    <w:multiLevelType w:val="hybridMultilevel"/>
    <w:tmpl w:val="F52C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BB03FA"/>
    <w:multiLevelType w:val="hybridMultilevel"/>
    <w:tmpl w:val="9CC6D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A92D86"/>
    <w:multiLevelType w:val="hybridMultilevel"/>
    <w:tmpl w:val="515CC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95E5380"/>
    <w:multiLevelType w:val="hybridMultilevel"/>
    <w:tmpl w:val="2B6423D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3" w15:restartNumberingAfterBreak="0">
    <w:nsid w:val="7CAE73DA"/>
    <w:multiLevelType w:val="hybridMultilevel"/>
    <w:tmpl w:val="A258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E01B83"/>
    <w:multiLevelType w:val="multilevel"/>
    <w:tmpl w:val="6DA6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3"/>
  </w:num>
  <w:num w:numId="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10"/>
  </w:num>
  <w:num w:numId="6">
    <w:abstractNumId w:val="21"/>
  </w:num>
  <w:num w:numId="7">
    <w:abstractNumId w:val="17"/>
  </w:num>
  <w:num w:numId="8">
    <w:abstractNumId w:val="13"/>
  </w:num>
  <w:num w:numId="9">
    <w:abstractNumId w:val="5"/>
  </w:num>
  <w:num w:numId="10">
    <w:abstractNumId w:val="22"/>
  </w:num>
  <w:num w:numId="11">
    <w:abstractNumId w:val="8"/>
  </w:num>
  <w:num w:numId="1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13">
    <w:abstractNumId w:val="2"/>
  </w:num>
  <w:num w:numId="14">
    <w:abstractNumId w:val="12"/>
  </w:num>
  <w:num w:numId="15">
    <w:abstractNumId w:val="0"/>
    <w:lvlOverride w:ilvl="0">
      <w:lvl w:ilvl="0">
        <w:numFmt w:val="bullet"/>
        <w:lvlText w:val=""/>
        <w:legacy w:legacy="1" w:legacySpace="120" w:legacyIndent="360"/>
        <w:lvlJc w:val="left"/>
        <w:pPr>
          <w:ind w:left="450" w:hanging="360"/>
        </w:pPr>
        <w:rPr>
          <w:rFonts w:ascii="Symbol" w:hAnsi="Symbol" w:hint="default"/>
        </w:rPr>
      </w:lvl>
    </w:lvlOverride>
  </w:num>
  <w:num w:numId="16">
    <w:abstractNumId w:val="6"/>
  </w:num>
  <w:num w:numId="17">
    <w:abstractNumId w:val="19"/>
  </w:num>
  <w:num w:numId="18">
    <w:abstractNumId w:val="1"/>
  </w:num>
  <w:num w:numId="19">
    <w:abstractNumId w:val="3"/>
  </w:num>
  <w:num w:numId="20">
    <w:abstractNumId w:val="4"/>
  </w:num>
  <w:num w:numId="21">
    <w:abstractNumId w:val="16"/>
  </w:num>
  <w:num w:numId="22">
    <w:abstractNumId w:val="11"/>
  </w:num>
  <w:num w:numId="23">
    <w:abstractNumId w:val="14"/>
  </w:num>
  <w:num w:numId="24">
    <w:abstractNumId w:val="18"/>
  </w:num>
  <w:num w:numId="25">
    <w:abstractNumId w:val="18"/>
  </w:num>
  <w:num w:numId="26">
    <w:abstractNumId w:val="20"/>
  </w:num>
  <w:num w:numId="27">
    <w:abstractNumId w:val="2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17"/>
    <w:rsid w:val="00000609"/>
    <w:rsid w:val="00013D22"/>
    <w:rsid w:val="00034AFF"/>
    <w:rsid w:val="00041A53"/>
    <w:rsid w:val="00052189"/>
    <w:rsid w:val="00056D11"/>
    <w:rsid w:val="00063386"/>
    <w:rsid w:val="00065559"/>
    <w:rsid w:val="0008212D"/>
    <w:rsid w:val="0009553A"/>
    <w:rsid w:val="000A4CB0"/>
    <w:rsid w:val="000E0644"/>
    <w:rsid w:val="000F207F"/>
    <w:rsid w:val="0010552D"/>
    <w:rsid w:val="001274E0"/>
    <w:rsid w:val="00154A42"/>
    <w:rsid w:val="00165F73"/>
    <w:rsid w:val="001717FF"/>
    <w:rsid w:val="00171F9F"/>
    <w:rsid w:val="001828EC"/>
    <w:rsid w:val="001924E4"/>
    <w:rsid w:val="001A5B69"/>
    <w:rsid w:val="001A7E3A"/>
    <w:rsid w:val="001B4E3B"/>
    <w:rsid w:val="001C3543"/>
    <w:rsid w:val="001D605C"/>
    <w:rsid w:val="001E4035"/>
    <w:rsid w:val="001E60BD"/>
    <w:rsid w:val="00201009"/>
    <w:rsid w:val="00202E88"/>
    <w:rsid w:val="0020621B"/>
    <w:rsid w:val="0022303E"/>
    <w:rsid w:val="002254B0"/>
    <w:rsid w:val="00226F55"/>
    <w:rsid w:val="00235AEB"/>
    <w:rsid w:val="002435A1"/>
    <w:rsid w:val="002530B3"/>
    <w:rsid w:val="002929E1"/>
    <w:rsid w:val="002A7F0F"/>
    <w:rsid w:val="002D378A"/>
    <w:rsid w:val="002D584D"/>
    <w:rsid w:val="002E0D05"/>
    <w:rsid w:val="002F2F66"/>
    <w:rsid w:val="00304711"/>
    <w:rsid w:val="00310668"/>
    <w:rsid w:val="00323898"/>
    <w:rsid w:val="00340170"/>
    <w:rsid w:val="00353F06"/>
    <w:rsid w:val="00360615"/>
    <w:rsid w:val="00362898"/>
    <w:rsid w:val="003630EF"/>
    <w:rsid w:val="00381D6E"/>
    <w:rsid w:val="003970DB"/>
    <w:rsid w:val="00397F2A"/>
    <w:rsid w:val="003A60D1"/>
    <w:rsid w:val="003B4128"/>
    <w:rsid w:val="003B55D3"/>
    <w:rsid w:val="003B5884"/>
    <w:rsid w:val="003C4739"/>
    <w:rsid w:val="003E75D9"/>
    <w:rsid w:val="00412A28"/>
    <w:rsid w:val="00416777"/>
    <w:rsid w:val="00421E7E"/>
    <w:rsid w:val="0044436E"/>
    <w:rsid w:val="00452C69"/>
    <w:rsid w:val="004539E3"/>
    <w:rsid w:val="004557C5"/>
    <w:rsid w:val="0046768D"/>
    <w:rsid w:val="004704C6"/>
    <w:rsid w:val="00471370"/>
    <w:rsid w:val="004737D6"/>
    <w:rsid w:val="0049353A"/>
    <w:rsid w:val="004B469A"/>
    <w:rsid w:val="004B74DE"/>
    <w:rsid w:val="004E5CD5"/>
    <w:rsid w:val="004F3CB9"/>
    <w:rsid w:val="005007AF"/>
    <w:rsid w:val="0051045D"/>
    <w:rsid w:val="00515317"/>
    <w:rsid w:val="005258DC"/>
    <w:rsid w:val="00527A99"/>
    <w:rsid w:val="00552611"/>
    <w:rsid w:val="005604C5"/>
    <w:rsid w:val="00562E25"/>
    <w:rsid w:val="005636B8"/>
    <w:rsid w:val="005717A6"/>
    <w:rsid w:val="00572707"/>
    <w:rsid w:val="00574DEA"/>
    <w:rsid w:val="00580BCB"/>
    <w:rsid w:val="00586343"/>
    <w:rsid w:val="0059138B"/>
    <w:rsid w:val="00594C10"/>
    <w:rsid w:val="0059527D"/>
    <w:rsid w:val="005A7811"/>
    <w:rsid w:val="005B3861"/>
    <w:rsid w:val="005D2124"/>
    <w:rsid w:val="005F4895"/>
    <w:rsid w:val="006058BB"/>
    <w:rsid w:val="00620213"/>
    <w:rsid w:val="0062501E"/>
    <w:rsid w:val="00646723"/>
    <w:rsid w:val="00647119"/>
    <w:rsid w:val="00666605"/>
    <w:rsid w:val="00674C82"/>
    <w:rsid w:val="00684374"/>
    <w:rsid w:val="00686E45"/>
    <w:rsid w:val="00693500"/>
    <w:rsid w:val="006A60AB"/>
    <w:rsid w:val="006C705E"/>
    <w:rsid w:val="006D1421"/>
    <w:rsid w:val="006D1B93"/>
    <w:rsid w:val="006E1060"/>
    <w:rsid w:val="006F3804"/>
    <w:rsid w:val="006F5E52"/>
    <w:rsid w:val="00714131"/>
    <w:rsid w:val="007266CC"/>
    <w:rsid w:val="00744441"/>
    <w:rsid w:val="00757046"/>
    <w:rsid w:val="00764FCC"/>
    <w:rsid w:val="0077685A"/>
    <w:rsid w:val="00783098"/>
    <w:rsid w:val="00785B49"/>
    <w:rsid w:val="007B1307"/>
    <w:rsid w:val="007C6253"/>
    <w:rsid w:val="007D7737"/>
    <w:rsid w:val="00824FCE"/>
    <w:rsid w:val="008260BD"/>
    <w:rsid w:val="00831574"/>
    <w:rsid w:val="0083671A"/>
    <w:rsid w:val="008454D9"/>
    <w:rsid w:val="0085424E"/>
    <w:rsid w:val="00862EBB"/>
    <w:rsid w:val="00866897"/>
    <w:rsid w:val="0087315B"/>
    <w:rsid w:val="00884073"/>
    <w:rsid w:val="00884C80"/>
    <w:rsid w:val="008853A9"/>
    <w:rsid w:val="00894995"/>
    <w:rsid w:val="008A474F"/>
    <w:rsid w:val="008B7E63"/>
    <w:rsid w:val="008D4113"/>
    <w:rsid w:val="008F2EBB"/>
    <w:rsid w:val="008F334E"/>
    <w:rsid w:val="008F55F8"/>
    <w:rsid w:val="009036EC"/>
    <w:rsid w:val="00914AB4"/>
    <w:rsid w:val="009165B0"/>
    <w:rsid w:val="00930A3F"/>
    <w:rsid w:val="00932276"/>
    <w:rsid w:val="00932A88"/>
    <w:rsid w:val="00934BB4"/>
    <w:rsid w:val="0093552D"/>
    <w:rsid w:val="009445EE"/>
    <w:rsid w:val="0096063C"/>
    <w:rsid w:val="00983304"/>
    <w:rsid w:val="00983D67"/>
    <w:rsid w:val="00997B1F"/>
    <w:rsid w:val="009A7124"/>
    <w:rsid w:val="009B6D6F"/>
    <w:rsid w:val="009C507F"/>
    <w:rsid w:val="009D6E87"/>
    <w:rsid w:val="009E6779"/>
    <w:rsid w:val="009E7AFB"/>
    <w:rsid w:val="00A14508"/>
    <w:rsid w:val="00A1636A"/>
    <w:rsid w:val="00A17E3A"/>
    <w:rsid w:val="00A23676"/>
    <w:rsid w:val="00A303C9"/>
    <w:rsid w:val="00A32FA8"/>
    <w:rsid w:val="00A354EB"/>
    <w:rsid w:val="00A36213"/>
    <w:rsid w:val="00A5029D"/>
    <w:rsid w:val="00AB5274"/>
    <w:rsid w:val="00AC190B"/>
    <w:rsid w:val="00AC6462"/>
    <w:rsid w:val="00AD29CF"/>
    <w:rsid w:val="00AD574A"/>
    <w:rsid w:val="00AE614E"/>
    <w:rsid w:val="00AE643B"/>
    <w:rsid w:val="00AF6CCC"/>
    <w:rsid w:val="00B3616B"/>
    <w:rsid w:val="00B571A8"/>
    <w:rsid w:val="00B636AE"/>
    <w:rsid w:val="00B64A2F"/>
    <w:rsid w:val="00B679FA"/>
    <w:rsid w:val="00B714AE"/>
    <w:rsid w:val="00B759B2"/>
    <w:rsid w:val="00B96833"/>
    <w:rsid w:val="00BB6620"/>
    <w:rsid w:val="00BC32DF"/>
    <w:rsid w:val="00BD4CCD"/>
    <w:rsid w:val="00BE5049"/>
    <w:rsid w:val="00BF1A08"/>
    <w:rsid w:val="00BF3898"/>
    <w:rsid w:val="00C1238B"/>
    <w:rsid w:val="00C27279"/>
    <w:rsid w:val="00C37819"/>
    <w:rsid w:val="00C55484"/>
    <w:rsid w:val="00C64280"/>
    <w:rsid w:val="00C67A27"/>
    <w:rsid w:val="00C83B54"/>
    <w:rsid w:val="00C87BD4"/>
    <w:rsid w:val="00C931AB"/>
    <w:rsid w:val="00CD1A8A"/>
    <w:rsid w:val="00CF183E"/>
    <w:rsid w:val="00CF2554"/>
    <w:rsid w:val="00D00BC4"/>
    <w:rsid w:val="00D137D9"/>
    <w:rsid w:val="00D1501B"/>
    <w:rsid w:val="00D24204"/>
    <w:rsid w:val="00D57839"/>
    <w:rsid w:val="00D6485E"/>
    <w:rsid w:val="00D72EC4"/>
    <w:rsid w:val="00D77BD3"/>
    <w:rsid w:val="00D77E44"/>
    <w:rsid w:val="00D825B8"/>
    <w:rsid w:val="00D9326E"/>
    <w:rsid w:val="00D94DCB"/>
    <w:rsid w:val="00DA307F"/>
    <w:rsid w:val="00DB1D79"/>
    <w:rsid w:val="00DB4506"/>
    <w:rsid w:val="00DB6986"/>
    <w:rsid w:val="00DC068E"/>
    <w:rsid w:val="00DC6517"/>
    <w:rsid w:val="00DC7AE4"/>
    <w:rsid w:val="00DD3473"/>
    <w:rsid w:val="00DD488C"/>
    <w:rsid w:val="00DD4B77"/>
    <w:rsid w:val="00DE552A"/>
    <w:rsid w:val="00DF4FC5"/>
    <w:rsid w:val="00DF6BD3"/>
    <w:rsid w:val="00E35343"/>
    <w:rsid w:val="00E364CD"/>
    <w:rsid w:val="00E44E26"/>
    <w:rsid w:val="00E479C6"/>
    <w:rsid w:val="00E567F8"/>
    <w:rsid w:val="00E56EAA"/>
    <w:rsid w:val="00E83269"/>
    <w:rsid w:val="00E944E6"/>
    <w:rsid w:val="00E95985"/>
    <w:rsid w:val="00E96436"/>
    <w:rsid w:val="00EB5136"/>
    <w:rsid w:val="00EB7705"/>
    <w:rsid w:val="00EC232B"/>
    <w:rsid w:val="00ED3D43"/>
    <w:rsid w:val="00ED7386"/>
    <w:rsid w:val="00EE2DBE"/>
    <w:rsid w:val="00F437B1"/>
    <w:rsid w:val="00F5770A"/>
    <w:rsid w:val="00F804D5"/>
    <w:rsid w:val="00F8268F"/>
    <w:rsid w:val="00F9269D"/>
    <w:rsid w:val="00F9452D"/>
    <w:rsid w:val="00FC093F"/>
    <w:rsid w:val="00FC09CE"/>
    <w:rsid w:val="00FC506C"/>
    <w:rsid w:val="00FC6813"/>
    <w:rsid w:val="00FD3161"/>
    <w:rsid w:val="00FE5735"/>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A4D98-8B7B-42D9-9A28-36545FF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473"/>
    <w:rPr>
      <w:sz w:val="24"/>
      <w:szCs w:val="24"/>
    </w:rPr>
  </w:style>
  <w:style w:type="paragraph" w:styleId="Heading1">
    <w:name w:val="heading 1"/>
    <w:basedOn w:val="Normal"/>
    <w:next w:val="Normal"/>
    <w:link w:val="Heading1Char"/>
    <w:uiPriority w:val="9"/>
    <w:qFormat/>
    <w:rsid w:val="00DD347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D347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D347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D347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DD347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D347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D3473"/>
    <w:pPr>
      <w:spacing w:before="240" w:after="60"/>
      <w:outlineLvl w:val="6"/>
    </w:pPr>
  </w:style>
  <w:style w:type="paragraph" w:styleId="Heading8">
    <w:name w:val="heading 8"/>
    <w:basedOn w:val="Normal"/>
    <w:next w:val="Normal"/>
    <w:link w:val="Heading8Char"/>
    <w:uiPriority w:val="9"/>
    <w:semiHidden/>
    <w:unhideWhenUsed/>
    <w:qFormat/>
    <w:rsid w:val="00DD3473"/>
    <w:pPr>
      <w:spacing w:before="240" w:after="60"/>
      <w:outlineLvl w:val="7"/>
    </w:pPr>
    <w:rPr>
      <w:i/>
      <w:iCs/>
    </w:rPr>
  </w:style>
  <w:style w:type="paragraph" w:styleId="Heading9">
    <w:name w:val="heading 9"/>
    <w:basedOn w:val="Normal"/>
    <w:next w:val="Normal"/>
    <w:link w:val="Heading9Char"/>
    <w:uiPriority w:val="9"/>
    <w:semiHidden/>
    <w:unhideWhenUsed/>
    <w:qFormat/>
    <w:rsid w:val="00DD34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D3473"/>
    <w:pPr>
      <w:ind w:left="720"/>
      <w:contextualSpacing/>
    </w:pPr>
  </w:style>
  <w:style w:type="paragraph" w:styleId="BodyText">
    <w:name w:val="Body Text"/>
    <w:basedOn w:val="Normal"/>
    <w:link w:val="BodyTextChar"/>
    <w:uiPriority w:val="99"/>
    <w:rsid w:val="00D24204"/>
    <w:pPr>
      <w:spacing w:after="120"/>
    </w:pPr>
    <w:rPr>
      <w:rFonts w:eastAsia="Times New Roman"/>
    </w:rPr>
  </w:style>
  <w:style w:type="character" w:customStyle="1" w:styleId="BodyTextChar">
    <w:name w:val="Body Text Char"/>
    <w:basedOn w:val="DefaultParagraphFont"/>
    <w:link w:val="BodyText"/>
    <w:uiPriority w:val="99"/>
    <w:rsid w:val="00D24204"/>
    <w:rPr>
      <w:rFonts w:ascii="Times New Roman" w:eastAsia="Times New Roman" w:hAnsi="Times New Roman" w:cs="Times New Roman"/>
      <w:sz w:val="24"/>
      <w:szCs w:val="24"/>
    </w:rPr>
  </w:style>
  <w:style w:type="character" w:customStyle="1" w:styleId="apple-style-span">
    <w:name w:val="apple-style-span"/>
    <w:uiPriority w:val="99"/>
    <w:rsid w:val="005007AF"/>
  </w:style>
  <w:style w:type="character" w:customStyle="1" w:styleId="apple-converted-space">
    <w:name w:val="apple-converted-space"/>
    <w:uiPriority w:val="99"/>
    <w:rsid w:val="005007AF"/>
  </w:style>
  <w:style w:type="paragraph" w:styleId="BodyText2">
    <w:name w:val="Body Text 2"/>
    <w:basedOn w:val="Normal"/>
    <w:link w:val="BodyText2Char"/>
    <w:uiPriority w:val="99"/>
    <w:semiHidden/>
    <w:rsid w:val="004F3CB9"/>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4F3CB9"/>
    <w:rPr>
      <w:rFonts w:ascii="Times New Roman" w:eastAsia="Times New Roman" w:hAnsi="Times New Roman" w:cs="Times New Roman"/>
      <w:sz w:val="24"/>
      <w:szCs w:val="24"/>
    </w:rPr>
  </w:style>
  <w:style w:type="paragraph" w:styleId="Header">
    <w:name w:val="header"/>
    <w:aliases w:val="*Header,Header A"/>
    <w:basedOn w:val="Normal"/>
    <w:link w:val="HeaderChar"/>
    <w:uiPriority w:val="99"/>
    <w:rsid w:val="00D57839"/>
    <w:pPr>
      <w:tabs>
        <w:tab w:val="center" w:pos="4320"/>
        <w:tab w:val="right" w:pos="8640"/>
      </w:tabs>
    </w:pPr>
    <w:rPr>
      <w:rFonts w:eastAsia="Times New Roman"/>
      <w:color w:val="000000"/>
      <w:sz w:val="20"/>
      <w:szCs w:val="20"/>
    </w:rPr>
  </w:style>
  <w:style w:type="character" w:customStyle="1" w:styleId="HeaderChar">
    <w:name w:val="Header Char"/>
    <w:aliases w:val="*Header Char,Header A Char"/>
    <w:basedOn w:val="DefaultParagraphFont"/>
    <w:link w:val="Header"/>
    <w:uiPriority w:val="99"/>
    <w:rsid w:val="00D57839"/>
    <w:rPr>
      <w:rFonts w:ascii="Times New Roman" w:eastAsia="Times New Roman" w:hAnsi="Times New Roman" w:cs="Times New Roman"/>
      <w:color w:val="000000"/>
      <w:sz w:val="20"/>
      <w:szCs w:val="20"/>
    </w:rPr>
  </w:style>
  <w:style w:type="paragraph" w:styleId="NoSpacing">
    <w:name w:val="No Spacing"/>
    <w:basedOn w:val="Normal"/>
    <w:uiPriority w:val="1"/>
    <w:qFormat/>
    <w:rsid w:val="00DD3473"/>
    <w:rPr>
      <w:szCs w:val="32"/>
    </w:rPr>
  </w:style>
  <w:style w:type="character" w:styleId="Hyperlink">
    <w:name w:val="Hyperlink"/>
    <w:basedOn w:val="DefaultParagraphFont"/>
    <w:uiPriority w:val="99"/>
    <w:semiHidden/>
    <w:unhideWhenUsed/>
    <w:rsid w:val="00F804D5"/>
    <w:rPr>
      <w:color w:val="0000FF"/>
      <w:u w:val="single"/>
    </w:rPr>
  </w:style>
  <w:style w:type="paragraph" w:styleId="Footer">
    <w:name w:val="footer"/>
    <w:basedOn w:val="Normal"/>
    <w:link w:val="FooterChar"/>
    <w:uiPriority w:val="99"/>
    <w:unhideWhenUsed/>
    <w:rsid w:val="003B4128"/>
    <w:pPr>
      <w:tabs>
        <w:tab w:val="center" w:pos="4680"/>
        <w:tab w:val="right" w:pos="9360"/>
      </w:tabs>
    </w:pPr>
  </w:style>
  <w:style w:type="character" w:customStyle="1" w:styleId="FooterChar">
    <w:name w:val="Footer Char"/>
    <w:basedOn w:val="DefaultParagraphFont"/>
    <w:link w:val="Footer"/>
    <w:uiPriority w:val="99"/>
    <w:rsid w:val="003B4128"/>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DD347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D347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D347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D3473"/>
    <w:rPr>
      <w:rFonts w:cstheme="majorBidi"/>
      <w:b/>
      <w:bCs/>
      <w:sz w:val="28"/>
      <w:szCs w:val="28"/>
    </w:rPr>
  </w:style>
  <w:style w:type="character" w:customStyle="1" w:styleId="Heading5Char">
    <w:name w:val="Heading 5 Char"/>
    <w:basedOn w:val="DefaultParagraphFont"/>
    <w:link w:val="Heading5"/>
    <w:uiPriority w:val="9"/>
    <w:semiHidden/>
    <w:rsid w:val="00DD3473"/>
    <w:rPr>
      <w:rFonts w:cstheme="majorBidi"/>
      <w:b/>
      <w:bCs/>
      <w:i/>
      <w:iCs/>
      <w:sz w:val="26"/>
      <w:szCs w:val="26"/>
    </w:rPr>
  </w:style>
  <w:style w:type="character" w:customStyle="1" w:styleId="Heading6Char">
    <w:name w:val="Heading 6 Char"/>
    <w:basedOn w:val="DefaultParagraphFont"/>
    <w:link w:val="Heading6"/>
    <w:uiPriority w:val="9"/>
    <w:semiHidden/>
    <w:rsid w:val="00DD3473"/>
    <w:rPr>
      <w:rFonts w:cstheme="majorBidi"/>
      <w:b/>
      <w:bCs/>
    </w:rPr>
  </w:style>
  <w:style w:type="character" w:customStyle="1" w:styleId="Heading7Char">
    <w:name w:val="Heading 7 Char"/>
    <w:basedOn w:val="DefaultParagraphFont"/>
    <w:link w:val="Heading7"/>
    <w:uiPriority w:val="9"/>
    <w:semiHidden/>
    <w:rsid w:val="00DD3473"/>
    <w:rPr>
      <w:sz w:val="24"/>
      <w:szCs w:val="24"/>
    </w:rPr>
  </w:style>
  <w:style w:type="character" w:customStyle="1" w:styleId="Heading8Char">
    <w:name w:val="Heading 8 Char"/>
    <w:basedOn w:val="DefaultParagraphFont"/>
    <w:link w:val="Heading8"/>
    <w:uiPriority w:val="9"/>
    <w:semiHidden/>
    <w:rsid w:val="00DD3473"/>
    <w:rPr>
      <w:i/>
      <w:iCs/>
      <w:sz w:val="24"/>
      <w:szCs w:val="24"/>
    </w:rPr>
  </w:style>
  <w:style w:type="character" w:customStyle="1" w:styleId="Heading9Char">
    <w:name w:val="Heading 9 Char"/>
    <w:basedOn w:val="DefaultParagraphFont"/>
    <w:link w:val="Heading9"/>
    <w:uiPriority w:val="9"/>
    <w:semiHidden/>
    <w:rsid w:val="00DD3473"/>
    <w:rPr>
      <w:rFonts w:asciiTheme="majorHAnsi" w:eastAsiaTheme="majorEastAsia" w:hAnsiTheme="majorHAnsi"/>
    </w:rPr>
  </w:style>
  <w:style w:type="paragraph" w:styleId="Caption">
    <w:name w:val="caption"/>
    <w:basedOn w:val="Normal"/>
    <w:next w:val="Normal"/>
    <w:uiPriority w:val="35"/>
    <w:semiHidden/>
    <w:unhideWhenUsed/>
    <w:rsid w:val="00DD3473"/>
    <w:rPr>
      <w:b/>
      <w:bCs/>
      <w:sz w:val="18"/>
      <w:szCs w:val="18"/>
    </w:rPr>
  </w:style>
  <w:style w:type="paragraph" w:styleId="Title">
    <w:name w:val="Title"/>
    <w:basedOn w:val="Normal"/>
    <w:next w:val="Normal"/>
    <w:link w:val="TitleChar"/>
    <w:uiPriority w:val="10"/>
    <w:qFormat/>
    <w:rsid w:val="00DD347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D347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D347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D3473"/>
    <w:rPr>
      <w:rFonts w:asciiTheme="majorHAnsi" w:eastAsiaTheme="majorEastAsia" w:hAnsiTheme="majorHAnsi" w:cstheme="majorBidi"/>
      <w:sz w:val="24"/>
      <w:szCs w:val="24"/>
    </w:rPr>
  </w:style>
  <w:style w:type="character" w:styleId="Strong">
    <w:name w:val="Strong"/>
    <w:basedOn w:val="DefaultParagraphFont"/>
    <w:uiPriority w:val="22"/>
    <w:qFormat/>
    <w:rsid w:val="00DD3473"/>
    <w:rPr>
      <w:b/>
      <w:bCs/>
    </w:rPr>
  </w:style>
  <w:style w:type="character" w:styleId="Emphasis">
    <w:name w:val="Emphasis"/>
    <w:basedOn w:val="DefaultParagraphFont"/>
    <w:uiPriority w:val="20"/>
    <w:qFormat/>
    <w:rsid w:val="00DD3473"/>
    <w:rPr>
      <w:rFonts w:asciiTheme="minorHAnsi" w:hAnsiTheme="minorHAnsi"/>
      <w:b/>
      <w:i/>
      <w:iCs/>
    </w:rPr>
  </w:style>
  <w:style w:type="paragraph" w:styleId="Quote">
    <w:name w:val="Quote"/>
    <w:basedOn w:val="Normal"/>
    <w:next w:val="Normal"/>
    <w:link w:val="QuoteChar"/>
    <w:uiPriority w:val="29"/>
    <w:qFormat/>
    <w:rsid w:val="00DD3473"/>
    <w:rPr>
      <w:rFonts w:cstheme="majorBidi"/>
      <w:i/>
    </w:rPr>
  </w:style>
  <w:style w:type="character" w:customStyle="1" w:styleId="QuoteChar">
    <w:name w:val="Quote Char"/>
    <w:basedOn w:val="DefaultParagraphFont"/>
    <w:link w:val="Quote"/>
    <w:uiPriority w:val="29"/>
    <w:rsid w:val="00DD3473"/>
    <w:rPr>
      <w:rFonts w:cstheme="majorBidi"/>
      <w:i/>
      <w:sz w:val="24"/>
      <w:szCs w:val="24"/>
    </w:rPr>
  </w:style>
  <w:style w:type="paragraph" w:styleId="IntenseQuote">
    <w:name w:val="Intense Quote"/>
    <w:basedOn w:val="Normal"/>
    <w:next w:val="Normal"/>
    <w:link w:val="IntenseQuoteChar"/>
    <w:uiPriority w:val="30"/>
    <w:qFormat/>
    <w:rsid w:val="00DD3473"/>
    <w:pPr>
      <w:ind w:left="720" w:right="720"/>
    </w:pPr>
    <w:rPr>
      <w:rFonts w:cstheme="majorBidi"/>
      <w:b/>
      <w:i/>
      <w:szCs w:val="22"/>
    </w:rPr>
  </w:style>
  <w:style w:type="character" w:customStyle="1" w:styleId="IntenseQuoteChar">
    <w:name w:val="Intense Quote Char"/>
    <w:basedOn w:val="DefaultParagraphFont"/>
    <w:link w:val="IntenseQuote"/>
    <w:uiPriority w:val="30"/>
    <w:rsid w:val="00DD3473"/>
    <w:rPr>
      <w:rFonts w:cstheme="majorBidi"/>
      <w:b/>
      <w:i/>
      <w:sz w:val="24"/>
    </w:rPr>
  </w:style>
  <w:style w:type="character" w:styleId="SubtleEmphasis">
    <w:name w:val="Subtle Emphasis"/>
    <w:uiPriority w:val="19"/>
    <w:qFormat/>
    <w:rsid w:val="00DD3473"/>
    <w:rPr>
      <w:i/>
      <w:color w:val="5A5A5A" w:themeColor="text1" w:themeTint="A5"/>
    </w:rPr>
  </w:style>
  <w:style w:type="character" w:styleId="IntenseEmphasis">
    <w:name w:val="Intense Emphasis"/>
    <w:basedOn w:val="DefaultParagraphFont"/>
    <w:uiPriority w:val="21"/>
    <w:qFormat/>
    <w:rsid w:val="00DD3473"/>
    <w:rPr>
      <w:b/>
      <w:i/>
      <w:sz w:val="24"/>
      <w:szCs w:val="24"/>
      <w:u w:val="single"/>
    </w:rPr>
  </w:style>
  <w:style w:type="character" w:styleId="SubtleReference">
    <w:name w:val="Subtle Reference"/>
    <w:basedOn w:val="DefaultParagraphFont"/>
    <w:uiPriority w:val="31"/>
    <w:qFormat/>
    <w:rsid w:val="00DD3473"/>
    <w:rPr>
      <w:sz w:val="24"/>
      <w:szCs w:val="24"/>
      <w:u w:val="single"/>
    </w:rPr>
  </w:style>
  <w:style w:type="character" w:styleId="IntenseReference">
    <w:name w:val="Intense Reference"/>
    <w:basedOn w:val="DefaultParagraphFont"/>
    <w:uiPriority w:val="32"/>
    <w:qFormat/>
    <w:rsid w:val="00DD3473"/>
    <w:rPr>
      <w:b/>
      <w:sz w:val="24"/>
      <w:u w:val="single"/>
    </w:rPr>
  </w:style>
  <w:style w:type="character" w:styleId="BookTitle">
    <w:name w:val="Book Title"/>
    <w:basedOn w:val="DefaultParagraphFont"/>
    <w:uiPriority w:val="33"/>
    <w:qFormat/>
    <w:rsid w:val="00DD34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D3473"/>
    <w:pPr>
      <w:outlineLvl w:val="9"/>
    </w:pPr>
  </w:style>
  <w:style w:type="character" w:styleId="HTMLTypewriter">
    <w:name w:val="HTML Typewriter"/>
    <w:semiHidden/>
    <w:rsid w:val="005604C5"/>
    <w:rPr>
      <w:rFonts w:ascii="Courier New" w:eastAsia="Arial Unicode MS" w:hAnsi="Courier New" w:cs="Courier New" w:hint="default"/>
      <w:sz w:val="20"/>
      <w:szCs w:val="20"/>
    </w:rPr>
  </w:style>
  <w:style w:type="paragraph" w:styleId="BodyText3">
    <w:name w:val="Body Text 3"/>
    <w:basedOn w:val="Normal"/>
    <w:link w:val="BodyText3Char"/>
    <w:uiPriority w:val="99"/>
    <w:unhideWhenUsed/>
    <w:rsid w:val="005604C5"/>
    <w:pPr>
      <w:spacing w:after="120"/>
    </w:pPr>
    <w:rPr>
      <w:sz w:val="16"/>
      <w:szCs w:val="16"/>
    </w:rPr>
  </w:style>
  <w:style w:type="character" w:customStyle="1" w:styleId="BodyText3Char">
    <w:name w:val="Body Text 3 Char"/>
    <w:basedOn w:val="DefaultParagraphFont"/>
    <w:link w:val="BodyText3"/>
    <w:uiPriority w:val="99"/>
    <w:rsid w:val="005604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81371">
      <w:bodyDiv w:val="1"/>
      <w:marLeft w:val="0"/>
      <w:marRight w:val="0"/>
      <w:marTop w:val="0"/>
      <w:marBottom w:val="0"/>
      <w:divBdr>
        <w:top w:val="none" w:sz="0" w:space="0" w:color="auto"/>
        <w:left w:val="none" w:sz="0" w:space="0" w:color="auto"/>
        <w:bottom w:val="none" w:sz="0" w:space="0" w:color="auto"/>
        <w:right w:val="none" w:sz="0" w:space="0" w:color="auto"/>
      </w:divBdr>
    </w:div>
    <w:div w:id="145166682">
      <w:bodyDiv w:val="1"/>
      <w:marLeft w:val="0"/>
      <w:marRight w:val="0"/>
      <w:marTop w:val="0"/>
      <w:marBottom w:val="0"/>
      <w:divBdr>
        <w:top w:val="none" w:sz="0" w:space="0" w:color="auto"/>
        <w:left w:val="none" w:sz="0" w:space="0" w:color="auto"/>
        <w:bottom w:val="none" w:sz="0" w:space="0" w:color="auto"/>
        <w:right w:val="none" w:sz="0" w:space="0" w:color="auto"/>
      </w:divBdr>
    </w:div>
    <w:div w:id="152397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B64B-02A4-4122-A3E6-4D46F772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kumar sabbani</dc:creator>
  <cp:lastModifiedBy>somshekar upadhyayula</cp:lastModifiedBy>
  <cp:revision>2</cp:revision>
  <dcterms:created xsi:type="dcterms:W3CDTF">2016-02-18T22:44:00Z</dcterms:created>
  <dcterms:modified xsi:type="dcterms:W3CDTF">2016-02-18T22:44:00Z</dcterms:modified>
</cp:coreProperties>
</file>